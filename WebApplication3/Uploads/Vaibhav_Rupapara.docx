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4BA" w:rsidRDefault="00C67D92" w:rsidP="00D403C9">
      <w:pPr>
        <w:spacing w:before="54"/>
        <w:rPr>
          <w:rFonts w:ascii="Wingdings" w:eastAsia="Wingdings" w:hAnsi="Wingdings" w:cs="Wingdings"/>
          <w:sz w:val="32"/>
          <w:szCs w:val="32"/>
        </w:rPr>
      </w:pPr>
      <w:proofErr w:type="gramStart"/>
      <w:r>
        <w:rPr>
          <w:b/>
          <w:spacing w:val="-14"/>
          <w:w w:val="98"/>
          <w:sz w:val="32"/>
          <w:szCs w:val="32"/>
        </w:rPr>
        <w:t>Vaibhav</w:t>
      </w:r>
      <w:r w:rsidR="00BC274E">
        <w:rPr>
          <w:b/>
          <w:spacing w:val="-14"/>
          <w:w w:val="98"/>
          <w:sz w:val="32"/>
          <w:szCs w:val="32"/>
        </w:rPr>
        <w:t xml:space="preserve">  </w:t>
      </w:r>
      <w:r>
        <w:rPr>
          <w:b/>
          <w:spacing w:val="-14"/>
          <w:w w:val="98"/>
          <w:sz w:val="32"/>
          <w:szCs w:val="32"/>
        </w:rPr>
        <w:t>Rupapara</w:t>
      </w:r>
      <w:proofErr w:type="gramEnd"/>
      <w:r w:rsidR="00506A19">
        <w:rPr>
          <w:rFonts w:ascii="Wingdings" w:eastAsia="Wingdings" w:hAnsi="Wingdings" w:cs="Wingdings"/>
          <w:sz w:val="32"/>
          <w:szCs w:val="32"/>
        </w:rPr>
        <w:t></w:t>
      </w:r>
    </w:p>
    <w:p w:rsidR="003664BA" w:rsidRDefault="00506A19" w:rsidP="00D403C9">
      <w:pPr>
        <w:spacing w:line="240" w:lineRule="exact"/>
        <w:rPr>
          <w:sz w:val="22"/>
          <w:szCs w:val="22"/>
        </w:rPr>
      </w:pPr>
      <w:r>
        <w:rPr>
          <w:sz w:val="22"/>
          <w:szCs w:val="22"/>
          <w:u w:val="single" w:color="000000"/>
        </w:rPr>
        <w:t xml:space="preserve">1917 SW </w:t>
      </w:r>
      <w:r>
        <w:rPr>
          <w:spacing w:val="-2"/>
          <w:sz w:val="22"/>
          <w:szCs w:val="22"/>
          <w:u w:val="single" w:color="000000"/>
        </w:rPr>
        <w:t>1</w:t>
      </w:r>
      <w:r>
        <w:rPr>
          <w:sz w:val="22"/>
          <w:szCs w:val="22"/>
          <w:u w:val="single" w:color="000000"/>
        </w:rPr>
        <w:t>0</w:t>
      </w:r>
      <w:r>
        <w:rPr>
          <w:spacing w:val="1"/>
          <w:sz w:val="22"/>
          <w:szCs w:val="22"/>
          <w:u w:val="single" w:color="000000"/>
        </w:rPr>
        <w:t>7</w:t>
      </w:r>
      <w:proofErr w:type="spellStart"/>
      <w:r>
        <w:rPr>
          <w:position w:val="8"/>
          <w:sz w:val="14"/>
          <w:szCs w:val="14"/>
          <w:u w:val="single" w:color="000000"/>
        </w:rPr>
        <w:t>t</w:t>
      </w:r>
      <w:r>
        <w:rPr>
          <w:spacing w:val="-2"/>
          <w:position w:val="8"/>
          <w:sz w:val="14"/>
          <w:szCs w:val="14"/>
          <w:u w:val="single" w:color="000000"/>
        </w:rPr>
        <w:t>h</w:t>
      </w:r>
      <w:proofErr w:type="spellEnd"/>
      <w:r>
        <w:rPr>
          <w:spacing w:val="1"/>
          <w:sz w:val="22"/>
          <w:szCs w:val="22"/>
          <w:u w:val="single" w:color="000000"/>
        </w:rPr>
        <w:t>A</w:t>
      </w:r>
      <w:r>
        <w:rPr>
          <w:spacing w:val="-2"/>
          <w:sz w:val="22"/>
          <w:szCs w:val="22"/>
          <w:u w:val="single" w:color="000000"/>
        </w:rPr>
        <w:t>v</w:t>
      </w:r>
      <w:r>
        <w:rPr>
          <w:sz w:val="22"/>
          <w:szCs w:val="22"/>
          <w:u w:val="single" w:color="000000"/>
        </w:rPr>
        <w:t xml:space="preserve">e </w:t>
      </w:r>
      <w:r>
        <w:rPr>
          <w:spacing w:val="-1"/>
          <w:sz w:val="22"/>
          <w:szCs w:val="22"/>
          <w:u w:val="single" w:color="000000"/>
        </w:rPr>
        <w:t>A</w:t>
      </w:r>
      <w:r>
        <w:rPr>
          <w:sz w:val="22"/>
          <w:szCs w:val="22"/>
          <w:u w:val="single" w:color="000000"/>
        </w:rPr>
        <w:t>PT7</w:t>
      </w:r>
      <w:r>
        <w:rPr>
          <w:spacing w:val="-2"/>
          <w:sz w:val="22"/>
          <w:szCs w:val="22"/>
          <w:u w:val="single" w:color="000000"/>
        </w:rPr>
        <w:t>0</w:t>
      </w:r>
      <w:r>
        <w:rPr>
          <w:sz w:val="22"/>
          <w:szCs w:val="22"/>
          <w:u w:val="single" w:color="000000"/>
        </w:rPr>
        <w:t>7 M</w:t>
      </w:r>
      <w:r>
        <w:rPr>
          <w:spacing w:val="-1"/>
          <w:sz w:val="22"/>
          <w:szCs w:val="22"/>
          <w:u w:val="single" w:color="000000"/>
        </w:rPr>
        <w:t>i</w:t>
      </w:r>
      <w:r>
        <w:rPr>
          <w:sz w:val="22"/>
          <w:szCs w:val="22"/>
          <w:u w:val="single" w:color="000000"/>
        </w:rPr>
        <w:t>a</w:t>
      </w:r>
      <w:r>
        <w:rPr>
          <w:spacing w:val="-3"/>
          <w:sz w:val="22"/>
          <w:szCs w:val="22"/>
          <w:u w:val="single" w:color="000000"/>
        </w:rPr>
        <w:t>m</w:t>
      </w:r>
      <w:r>
        <w:rPr>
          <w:sz w:val="22"/>
          <w:szCs w:val="22"/>
          <w:u w:val="single" w:color="000000"/>
        </w:rPr>
        <w:t>i</w:t>
      </w:r>
      <w:r w:rsidR="005A39D7">
        <w:rPr>
          <w:sz w:val="22"/>
          <w:szCs w:val="22"/>
          <w:u w:val="single" w:color="000000"/>
        </w:rPr>
        <w:t xml:space="preserve"> </w:t>
      </w:r>
      <w:r>
        <w:rPr>
          <w:sz w:val="22"/>
          <w:szCs w:val="22"/>
          <w:u w:val="single" w:color="000000"/>
        </w:rPr>
        <w:t>FL33165</w:t>
      </w:r>
      <w:r w:rsidR="005A39D7">
        <w:rPr>
          <w:sz w:val="22"/>
          <w:szCs w:val="22"/>
          <w:u w:val="single" w:color="000000"/>
        </w:rPr>
        <w:t xml:space="preserve"> </w:t>
      </w:r>
      <w:r>
        <w:rPr>
          <w:sz w:val="22"/>
          <w:szCs w:val="22"/>
          <w:u w:val="single" w:color="000000"/>
        </w:rPr>
        <w:t>|</w:t>
      </w:r>
      <w:r w:rsidR="005A39D7">
        <w:rPr>
          <w:sz w:val="22"/>
          <w:szCs w:val="22"/>
          <w:u w:val="single" w:color="000000"/>
        </w:rPr>
        <w:t xml:space="preserve"> </w:t>
      </w:r>
      <w:r>
        <w:rPr>
          <w:sz w:val="22"/>
          <w:szCs w:val="22"/>
          <w:u w:val="single" w:color="000000"/>
        </w:rPr>
        <w:t>Phone:</w:t>
      </w:r>
      <w:r w:rsidR="005A39D7">
        <w:rPr>
          <w:sz w:val="22"/>
          <w:szCs w:val="22"/>
          <w:u w:val="single" w:color="000000"/>
        </w:rPr>
        <w:t xml:space="preserve"> </w:t>
      </w:r>
      <w:r w:rsidR="00F028C0">
        <w:rPr>
          <w:spacing w:val="1"/>
          <w:sz w:val="22"/>
          <w:szCs w:val="22"/>
          <w:u w:val="single" w:color="000000"/>
        </w:rPr>
        <w:t>754-203-5820</w:t>
      </w:r>
      <w:r w:rsidR="005A39D7">
        <w:rPr>
          <w:spacing w:val="1"/>
          <w:sz w:val="22"/>
          <w:szCs w:val="22"/>
          <w:u w:val="single" w:color="000000"/>
        </w:rPr>
        <w:t xml:space="preserve"> </w:t>
      </w:r>
      <w:r>
        <w:rPr>
          <w:sz w:val="22"/>
          <w:szCs w:val="22"/>
          <w:u w:val="single" w:color="000000"/>
        </w:rPr>
        <w:t>|</w:t>
      </w:r>
      <w:r w:rsidR="005A39D7">
        <w:rPr>
          <w:sz w:val="22"/>
          <w:szCs w:val="22"/>
          <w:u w:val="single" w:color="000000"/>
        </w:rPr>
        <w:t xml:space="preserve"> </w:t>
      </w:r>
      <w:hyperlink r:id="rId5">
        <w:r>
          <w:rPr>
            <w:spacing w:val="2"/>
            <w:sz w:val="22"/>
            <w:szCs w:val="22"/>
            <w:u w:val="single" w:color="000000"/>
          </w:rPr>
          <w:t>E</w:t>
        </w:r>
        <w:r>
          <w:rPr>
            <w:spacing w:val="-4"/>
            <w:sz w:val="22"/>
            <w:szCs w:val="22"/>
            <w:u w:val="single" w:color="000000"/>
          </w:rPr>
          <w:t>m</w:t>
        </w:r>
        <w:r>
          <w:rPr>
            <w:sz w:val="22"/>
            <w:szCs w:val="22"/>
            <w:u w:val="single" w:color="000000"/>
          </w:rPr>
          <w:t>a</w:t>
        </w:r>
        <w:r>
          <w:rPr>
            <w:spacing w:val="1"/>
            <w:sz w:val="22"/>
            <w:szCs w:val="22"/>
            <w:u w:val="single" w:color="000000"/>
          </w:rPr>
          <w:t>il</w:t>
        </w:r>
        <w:r w:rsidR="005A39D7">
          <w:rPr>
            <w:spacing w:val="1"/>
            <w:sz w:val="22"/>
            <w:szCs w:val="22"/>
            <w:u w:val="single" w:color="000000"/>
          </w:rPr>
          <w:t xml:space="preserve"> </w:t>
        </w:r>
        <w:r>
          <w:rPr>
            <w:spacing w:val="2"/>
            <w:sz w:val="22"/>
            <w:szCs w:val="22"/>
            <w:u w:val="single" w:color="000000"/>
          </w:rPr>
          <w:t>:</w:t>
        </w:r>
        <w:r w:rsidR="005A39D7">
          <w:rPr>
            <w:spacing w:val="2"/>
            <w:sz w:val="22"/>
            <w:szCs w:val="22"/>
            <w:u w:val="single" w:color="000000"/>
          </w:rPr>
          <w:t xml:space="preserve"> </w:t>
        </w:r>
        <w:r w:rsidR="00C67D92">
          <w:rPr>
            <w:spacing w:val="2"/>
            <w:sz w:val="22"/>
            <w:szCs w:val="22"/>
            <w:u w:val="single" w:color="000000"/>
          </w:rPr>
          <w:t>v</w:t>
        </w:r>
        <w:r w:rsidR="00C67D92">
          <w:rPr>
            <w:spacing w:val="-2"/>
            <w:sz w:val="22"/>
            <w:szCs w:val="22"/>
            <w:u w:val="single" w:color="000000"/>
          </w:rPr>
          <w:t>upap001</w:t>
        </w:r>
        <w:r>
          <w:rPr>
            <w:spacing w:val="-4"/>
            <w:sz w:val="22"/>
            <w:szCs w:val="22"/>
            <w:u w:val="single" w:color="000000"/>
          </w:rPr>
          <w:t>@</w:t>
        </w:r>
        <w:r>
          <w:rPr>
            <w:spacing w:val="1"/>
            <w:sz w:val="22"/>
            <w:szCs w:val="22"/>
            <w:u w:val="single" w:color="000000"/>
          </w:rPr>
          <w:t>fi</w:t>
        </w:r>
        <w:r>
          <w:rPr>
            <w:sz w:val="22"/>
            <w:szCs w:val="22"/>
            <w:u w:val="single" w:color="000000"/>
          </w:rPr>
          <w:t>u</w:t>
        </w:r>
        <w:r>
          <w:rPr>
            <w:spacing w:val="-2"/>
            <w:sz w:val="22"/>
            <w:szCs w:val="22"/>
            <w:u w:val="single" w:color="000000"/>
          </w:rPr>
          <w:t>.</w:t>
        </w:r>
      </w:hyperlink>
      <w:hyperlink>
        <w:proofErr w:type="gramStart"/>
        <w:r>
          <w:rPr>
            <w:sz w:val="22"/>
            <w:szCs w:val="22"/>
            <w:u w:val="single" w:color="000000"/>
          </w:rPr>
          <w:t>edu</w:t>
        </w:r>
        <w:proofErr w:type="gramEnd"/>
      </w:hyperlink>
    </w:p>
    <w:p w:rsidR="003664BA" w:rsidRDefault="003664BA" w:rsidP="00D403C9">
      <w:pPr>
        <w:spacing w:before="6" w:line="120" w:lineRule="exact"/>
        <w:rPr>
          <w:sz w:val="12"/>
          <w:szCs w:val="12"/>
        </w:rPr>
      </w:pPr>
    </w:p>
    <w:p w:rsidR="003664BA" w:rsidRDefault="00207EB6" w:rsidP="00D403C9">
      <w:pPr>
        <w:rPr>
          <w:sz w:val="22"/>
          <w:szCs w:val="22"/>
        </w:rPr>
      </w:pPr>
      <w:r>
        <w:rPr>
          <w:noProof/>
        </w:rPr>
        <mc:AlternateContent>
          <mc:Choice Requires="wpg">
            <w:drawing>
              <wp:anchor distT="0" distB="0" distL="114300" distR="114300" simplePos="0" relativeHeight="251654656" behindDoc="1" locked="0" layoutInCell="1" allowOverlap="1">
                <wp:simplePos x="0" y="0"/>
                <wp:positionH relativeFrom="page">
                  <wp:posOffset>294005</wp:posOffset>
                </wp:positionH>
                <wp:positionV relativeFrom="paragraph">
                  <wp:posOffset>144780</wp:posOffset>
                </wp:positionV>
                <wp:extent cx="7198995" cy="15875"/>
                <wp:effectExtent l="0" t="0" r="20955" b="3175"/>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8995" cy="15875"/>
                          <a:chOff x="463" y="228"/>
                          <a:chExt cx="11337" cy="25"/>
                        </a:xfrm>
                      </wpg:grpSpPr>
                      <wpg:grpSp>
                        <wpg:cNvPr id="32" name="Group 33"/>
                        <wpg:cNvGrpSpPr>
                          <a:grpSpLocks/>
                        </wpg:cNvGrpSpPr>
                        <wpg:grpSpPr bwMode="auto">
                          <a:xfrm>
                            <a:off x="475" y="240"/>
                            <a:ext cx="11314" cy="0"/>
                            <a:chOff x="475" y="240"/>
                            <a:chExt cx="11314" cy="0"/>
                          </a:xfrm>
                        </wpg:grpSpPr>
                        <wps:wsp>
                          <wps:cNvPr id="33" name="Freeform 36"/>
                          <wps:cNvSpPr>
                            <a:spLocks/>
                          </wps:cNvSpPr>
                          <wps:spPr bwMode="auto">
                            <a:xfrm>
                              <a:off x="475" y="240"/>
                              <a:ext cx="11314" cy="0"/>
                            </a:xfrm>
                            <a:custGeom>
                              <a:avLst/>
                              <a:gdLst>
                                <a:gd name="T0" fmla="+- 0 475 475"/>
                                <a:gd name="T1" fmla="*/ T0 w 11314"/>
                                <a:gd name="T2" fmla="+- 0 11789 475"/>
                                <a:gd name="T3" fmla="*/ T2 w 11314"/>
                              </a:gdLst>
                              <a:ahLst/>
                              <a:cxnLst>
                                <a:cxn ang="0">
                                  <a:pos x="T1" y="0"/>
                                </a:cxn>
                                <a:cxn ang="0">
                                  <a:pos x="T3" y="0"/>
                                </a:cxn>
                              </a:cxnLst>
                              <a:rect l="0" t="0" r="r" b="b"/>
                              <a:pathLst>
                                <a:path w="11314">
                                  <a:moveTo>
                                    <a:pt x="0" y="0"/>
                                  </a:moveTo>
                                  <a:lnTo>
                                    <a:pt x="11314"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34"/>
                          <wpg:cNvGrpSpPr>
                            <a:grpSpLocks/>
                          </wpg:cNvGrpSpPr>
                          <wpg:grpSpPr bwMode="auto">
                            <a:xfrm>
                              <a:off x="1779" y="246"/>
                              <a:ext cx="10010" cy="0"/>
                              <a:chOff x="1779" y="246"/>
                              <a:chExt cx="10010" cy="0"/>
                            </a:xfrm>
                          </wpg:grpSpPr>
                          <wps:wsp>
                            <wps:cNvPr id="35" name="Freeform 35"/>
                            <wps:cNvSpPr>
                              <a:spLocks/>
                            </wps:cNvSpPr>
                            <wps:spPr bwMode="auto">
                              <a:xfrm>
                                <a:off x="1779" y="246"/>
                                <a:ext cx="10010" cy="0"/>
                              </a:xfrm>
                              <a:custGeom>
                                <a:avLst/>
                                <a:gdLst>
                                  <a:gd name="T0" fmla="+- 0 1779 1779"/>
                                  <a:gd name="T1" fmla="*/ T0 w 10010"/>
                                  <a:gd name="T2" fmla="+- 0 11789 1779"/>
                                  <a:gd name="T3" fmla="*/ T2 w 10010"/>
                                </a:gdLst>
                                <a:ahLst/>
                                <a:cxnLst>
                                  <a:cxn ang="0">
                                    <a:pos x="T1" y="0"/>
                                  </a:cxn>
                                  <a:cxn ang="0">
                                    <a:pos x="T3" y="0"/>
                                  </a:cxn>
                                </a:cxnLst>
                                <a:rect l="0" t="0" r="r" b="b"/>
                                <a:pathLst>
                                  <a:path w="10010">
                                    <a:moveTo>
                                      <a:pt x="0" y="0"/>
                                    </a:moveTo>
                                    <a:lnTo>
                                      <a:pt x="1001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D30D23A" id="Group 32" o:spid="_x0000_s1026" style="position:absolute;margin-left:23.15pt;margin-top:11.4pt;width:566.85pt;height:1.25pt;z-index:-251661824;mso-position-horizontal-relative:page" coordorigin="463,228" coordsize="113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">
                <v:group id="Group 33" o:spid="_x0000_s1027" style="position:absolute;left:475;top:240;width:11314;height:0" coordorigin="475,240" coordsize="113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6" o:spid="_x0000_s1028" style="position:absolute;left:475;top:240;width:11314;height:0;visibility:visible;mso-wrap-style:square;v-text-anchor:top" coordsize="11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J8cA&#10;AADbAAAADwAAAGRycy9kb3ducmV2LnhtbESPQWvCQBSE7wX/w/IKvUjd2IBI6ipFENqCB6O09vaa&#10;fU1Cs2/D7jaJ/vquIHgcZuYbZrEaTCM6cr62rGA6SUAQF1bXXCo47DePcxA+IGtsLJOCE3lYLUd3&#10;C8y07XlHXR5KESHsM1RQhdBmUvqiIoN+Ylvi6P1YZzBE6UqpHfYRbhr5lCQzabDmuFBhS+uKit/8&#10;zyjQ84/3cnw8f+b92KXb2ffbMe2+lHq4H16eQQQawi18bb9qBWkKly/xB8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fJyfHAAAA2wAAAA8AAAAAAAAAAAAAAAAAmAIAAGRy&#10;cy9kb3ducmV2LnhtbFBLBQYAAAAABAAEAPUAAACMAwAAAAA=&#10;" path="m,l11314,e" filled="f" strokeweight="1.18pt">
                    <v:path arrowok="t" o:connecttype="custom" o:connectlocs="0,0;11314,0" o:connectangles="0,0"/>
                  </v:shape>
                  <v:group id="Group 34" o:spid="_x0000_s1029" style="position:absolute;left:1779;top:246;width:10010;height:0" coordorigin="1779,246" coordsize="10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5" o:spid="_x0000_s1030" style="position:absolute;left:1779;top:246;width:10010;height:0;visibility:visible;mso-wrap-style:square;v-text-anchor:top" coordsize="1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jV8QA&#10;AADbAAAADwAAAGRycy9kb3ducmV2LnhtbESPQWsCMRSE7wX/Q3iCF9GsSsuyNUopKPVgoWqhvT02&#10;z83i5mXZpBr/vRGEHoeZ+YaZL6NtxJk6XztWMBlnIIhLp2uuFBz2q1EOwgdkjY1jUnAlD8tF72mO&#10;hXYX/qLzLlQiQdgXqMCE0BZS+tKQRT92LXHyjq6zGJLsKqk7vCS4beQ0y16kxZrTgsGW3g2Vp92f&#10;VaDj9xTzZrte/3wewtDE3yyfbJQa9OPbK4hAMfyHH+0PrWD2D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kI1fEAAAA2wAAAA8AAAAAAAAAAAAAAAAAmAIAAGRycy9k&#10;b3ducmV2LnhtbFBLBQYAAAAABAAEAPUAAACJAwAAAAA=&#10;" path="m,l10010,e" filled="f" strokeweight=".24536mm">
                      <v:path arrowok="t" o:connecttype="custom" o:connectlocs="0,0;10010,0" o:connectangles="0,0"/>
                    </v:shape>
                  </v:group>
                </v:group>
                <w10:wrap anchorx="page"/>
              </v:group>
            </w:pict>
          </mc:Fallback>
        </mc:AlternateContent>
      </w:r>
      <w:r w:rsidR="00506A19">
        <w:rPr>
          <w:b/>
          <w:sz w:val="22"/>
          <w:szCs w:val="22"/>
        </w:rPr>
        <w:t>S</w:t>
      </w:r>
      <w:r w:rsidR="00506A19">
        <w:rPr>
          <w:b/>
          <w:spacing w:val="-1"/>
          <w:sz w:val="22"/>
          <w:szCs w:val="22"/>
        </w:rPr>
        <w:t>U</w:t>
      </w:r>
      <w:r w:rsidR="00506A19">
        <w:rPr>
          <w:b/>
          <w:sz w:val="22"/>
          <w:szCs w:val="22"/>
        </w:rPr>
        <w:t>MM</w:t>
      </w:r>
      <w:r w:rsidR="00506A19">
        <w:rPr>
          <w:b/>
          <w:spacing w:val="-1"/>
          <w:sz w:val="22"/>
          <w:szCs w:val="22"/>
        </w:rPr>
        <w:t>AR</w:t>
      </w:r>
      <w:r w:rsidR="00506A19">
        <w:rPr>
          <w:b/>
          <w:sz w:val="22"/>
          <w:szCs w:val="22"/>
        </w:rPr>
        <w:t>Y:</w:t>
      </w:r>
    </w:p>
    <w:p w:rsidR="003664BA" w:rsidRDefault="00506A19" w:rsidP="00D403C9">
      <w:pPr>
        <w:spacing w:line="260" w:lineRule="exact"/>
        <w:rPr>
          <w:sz w:val="22"/>
          <w:szCs w:val="22"/>
        </w:rPr>
      </w:pPr>
      <w:r>
        <w:rPr>
          <w:rFonts w:ascii="Symbol" w:eastAsia="Symbol" w:hAnsi="Symbol" w:cs="Symbol"/>
          <w:sz w:val="22"/>
          <w:szCs w:val="22"/>
        </w:rPr>
        <w:t></w:t>
      </w:r>
      <w:r>
        <w:rPr>
          <w:spacing w:val="-1"/>
          <w:sz w:val="22"/>
          <w:szCs w:val="22"/>
        </w:rPr>
        <w:t>O</w:t>
      </w:r>
      <w:r>
        <w:rPr>
          <w:spacing w:val="-2"/>
          <w:sz w:val="22"/>
          <w:szCs w:val="22"/>
        </w:rPr>
        <w:t>v</w:t>
      </w:r>
      <w:r>
        <w:rPr>
          <w:sz w:val="22"/>
          <w:szCs w:val="22"/>
        </w:rPr>
        <w:t>er</w:t>
      </w:r>
      <w:r w:rsidR="00BC274E">
        <w:rPr>
          <w:sz w:val="22"/>
          <w:szCs w:val="22"/>
        </w:rPr>
        <w:t xml:space="preserve"> </w:t>
      </w:r>
      <w:r w:rsidR="00C67D92">
        <w:rPr>
          <w:sz w:val="22"/>
          <w:szCs w:val="22"/>
        </w:rPr>
        <w:t>1</w:t>
      </w:r>
      <w:r w:rsidR="00BC274E">
        <w:rPr>
          <w:sz w:val="22"/>
          <w:szCs w:val="22"/>
        </w:rPr>
        <w:t xml:space="preserve"> </w:t>
      </w:r>
      <w:r>
        <w:rPr>
          <w:spacing w:val="-2"/>
          <w:sz w:val="22"/>
          <w:szCs w:val="22"/>
        </w:rPr>
        <w:t>y</w:t>
      </w:r>
      <w:r>
        <w:rPr>
          <w:sz w:val="22"/>
          <w:szCs w:val="22"/>
        </w:rPr>
        <w:t>ea</w:t>
      </w:r>
      <w:r>
        <w:rPr>
          <w:spacing w:val="1"/>
          <w:sz w:val="22"/>
          <w:szCs w:val="22"/>
        </w:rPr>
        <w:t>r</w:t>
      </w:r>
      <w:r>
        <w:rPr>
          <w:sz w:val="22"/>
          <w:szCs w:val="22"/>
        </w:rPr>
        <w:t>s</w:t>
      </w:r>
      <w:r w:rsidR="00BC274E">
        <w:rPr>
          <w:sz w:val="22"/>
          <w:szCs w:val="22"/>
        </w:rPr>
        <w:t xml:space="preserve"> </w:t>
      </w:r>
      <w:r>
        <w:rPr>
          <w:sz w:val="22"/>
          <w:szCs w:val="22"/>
        </w:rPr>
        <w:t>of</w:t>
      </w:r>
      <w:r w:rsidR="00BC274E">
        <w:rPr>
          <w:sz w:val="22"/>
          <w:szCs w:val="22"/>
        </w:rPr>
        <w:t xml:space="preserve"> </w:t>
      </w:r>
      <w:r>
        <w:rPr>
          <w:sz w:val="22"/>
          <w:szCs w:val="22"/>
        </w:rPr>
        <w:t>exp</w:t>
      </w:r>
      <w:r>
        <w:rPr>
          <w:spacing w:val="-2"/>
          <w:sz w:val="22"/>
          <w:szCs w:val="22"/>
        </w:rPr>
        <w:t>e</w:t>
      </w:r>
      <w:r>
        <w:rPr>
          <w:spacing w:val="1"/>
          <w:sz w:val="22"/>
          <w:szCs w:val="22"/>
        </w:rPr>
        <w:t>r</w:t>
      </w:r>
      <w:r>
        <w:rPr>
          <w:spacing w:val="-1"/>
          <w:sz w:val="22"/>
          <w:szCs w:val="22"/>
        </w:rPr>
        <w:t>i</w:t>
      </w:r>
      <w:r>
        <w:rPr>
          <w:sz w:val="22"/>
          <w:szCs w:val="22"/>
        </w:rPr>
        <w:t>ence</w:t>
      </w:r>
      <w:r w:rsidR="00BC274E">
        <w:rPr>
          <w:sz w:val="22"/>
          <w:szCs w:val="22"/>
        </w:rPr>
        <w:t xml:space="preserve"> </w:t>
      </w:r>
      <w:r>
        <w:rPr>
          <w:spacing w:val="1"/>
          <w:sz w:val="22"/>
          <w:szCs w:val="22"/>
        </w:rPr>
        <w:t>i</w:t>
      </w:r>
      <w:r>
        <w:rPr>
          <w:sz w:val="22"/>
          <w:szCs w:val="22"/>
        </w:rPr>
        <w:t>n d</w:t>
      </w:r>
      <w:r>
        <w:rPr>
          <w:spacing w:val="-2"/>
          <w:sz w:val="22"/>
          <w:szCs w:val="22"/>
        </w:rPr>
        <w:t>e</w:t>
      </w:r>
      <w:r>
        <w:rPr>
          <w:sz w:val="22"/>
          <w:szCs w:val="22"/>
        </w:rPr>
        <w:t>s</w:t>
      </w:r>
      <w:r>
        <w:rPr>
          <w:spacing w:val="1"/>
          <w:sz w:val="22"/>
          <w:szCs w:val="22"/>
        </w:rPr>
        <w:t>i</w:t>
      </w:r>
      <w:r>
        <w:rPr>
          <w:spacing w:val="-2"/>
          <w:sz w:val="22"/>
          <w:szCs w:val="22"/>
        </w:rPr>
        <w:t>g</w:t>
      </w:r>
      <w:r>
        <w:rPr>
          <w:sz w:val="22"/>
          <w:szCs w:val="22"/>
        </w:rPr>
        <w:t>n, de</w:t>
      </w:r>
      <w:r>
        <w:rPr>
          <w:spacing w:val="-2"/>
          <w:sz w:val="22"/>
          <w:szCs w:val="22"/>
        </w:rPr>
        <w:t>v</w:t>
      </w:r>
      <w:r>
        <w:rPr>
          <w:sz w:val="22"/>
          <w:szCs w:val="22"/>
        </w:rPr>
        <w:t>e</w:t>
      </w:r>
      <w:r>
        <w:rPr>
          <w:spacing w:val="1"/>
          <w:sz w:val="22"/>
          <w:szCs w:val="22"/>
        </w:rPr>
        <w:t>l</w:t>
      </w:r>
      <w:r>
        <w:rPr>
          <w:sz w:val="22"/>
          <w:szCs w:val="22"/>
        </w:rPr>
        <w:t>op</w:t>
      </w:r>
      <w:r>
        <w:rPr>
          <w:spacing w:val="-4"/>
          <w:sz w:val="22"/>
          <w:szCs w:val="22"/>
        </w:rPr>
        <w:t>m</w:t>
      </w:r>
      <w:r>
        <w:rPr>
          <w:sz w:val="22"/>
          <w:szCs w:val="22"/>
        </w:rPr>
        <w:t>ent</w:t>
      </w:r>
      <w:r w:rsidR="00BC274E">
        <w:rPr>
          <w:sz w:val="22"/>
          <w:szCs w:val="22"/>
        </w:rPr>
        <w:t xml:space="preserve"> </w:t>
      </w:r>
      <w:r>
        <w:rPr>
          <w:spacing w:val="-2"/>
          <w:sz w:val="22"/>
          <w:szCs w:val="22"/>
        </w:rPr>
        <w:t>a</w:t>
      </w:r>
      <w:r>
        <w:rPr>
          <w:sz w:val="22"/>
          <w:szCs w:val="22"/>
        </w:rPr>
        <w:t>nd</w:t>
      </w:r>
      <w:r w:rsidR="00BC274E">
        <w:rPr>
          <w:sz w:val="22"/>
          <w:szCs w:val="22"/>
        </w:rPr>
        <w:t xml:space="preserve"> </w:t>
      </w:r>
      <w:r>
        <w:rPr>
          <w:spacing w:val="1"/>
          <w:sz w:val="22"/>
          <w:szCs w:val="22"/>
        </w:rPr>
        <w:t>t</w:t>
      </w:r>
      <w:r>
        <w:rPr>
          <w:sz w:val="22"/>
          <w:szCs w:val="22"/>
        </w:rPr>
        <w:t>e</w:t>
      </w:r>
      <w:r>
        <w:rPr>
          <w:spacing w:val="-2"/>
          <w:sz w:val="22"/>
          <w:szCs w:val="22"/>
        </w:rPr>
        <w:t>s</w:t>
      </w:r>
      <w:r>
        <w:rPr>
          <w:spacing w:val="1"/>
          <w:sz w:val="22"/>
          <w:szCs w:val="22"/>
        </w:rPr>
        <w:t>ti</w:t>
      </w:r>
      <w:r>
        <w:rPr>
          <w:sz w:val="22"/>
          <w:szCs w:val="22"/>
        </w:rPr>
        <w:t>ng</w:t>
      </w:r>
      <w:r w:rsidR="00BC274E">
        <w:rPr>
          <w:sz w:val="22"/>
          <w:szCs w:val="22"/>
        </w:rPr>
        <w:t xml:space="preserve"> </w:t>
      </w:r>
      <w:r>
        <w:rPr>
          <w:sz w:val="22"/>
          <w:szCs w:val="22"/>
        </w:rPr>
        <w:t>of</w:t>
      </w:r>
      <w:r w:rsidR="00BC274E">
        <w:rPr>
          <w:sz w:val="22"/>
          <w:szCs w:val="22"/>
        </w:rPr>
        <w:t xml:space="preserve"> </w:t>
      </w: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 a</w:t>
      </w:r>
      <w:r>
        <w:rPr>
          <w:spacing w:val="-2"/>
          <w:sz w:val="22"/>
          <w:szCs w:val="22"/>
        </w:rPr>
        <w:t>p</w:t>
      </w:r>
      <w:r>
        <w:rPr>
          <w:sz w:val="22"/>
          <w:szCs w:val="22"/>
        </w:rPr>
        <w:t>p</w:t>
      </w:r>
      <w:r>
        <w:rPr>
          <w:spacing w:val="-1"/>
          <w:sz w:val="22"/>
          <w:szCs w:val="22"/>
        </w:rPr>
        <w:t>l</w:t>
      </w:r>
      <w:r>
        <w:rPr>
          <w:spacing w:val="1"/>
          <w:sz w:val="22"/>
          <w:szCs w:val="22"/>
        </w:rPr>
        <w:t>i</w:t>
      </w:r>
      <w:r>
        <w:rPr>
          <w:sz w:val="22"/>
          <w:szCs w:val="22"/>
        </w:rPr>
        <w:t>c</w:t>
      </w:r>
      <w:r>
        <w:rPr>
          <w:spacing w:val="-2"/>
          <w:sz w:val="22"/>
          <w:szCs w:val="22"/>
        </w:rPr>
        <w:t>a</w:t>
      </w:r>
      <w:r>
        <w:rPr>
          <w:spacing w:val="-1"/>
          <w:sz w:val="22"/>
          <w:szCs w:val="22"/>
        </w:rPr>
        <w:t>t</w:t>
      </w:r>
      <w:r>
        <w:rPr>
          <w:spacing w:val="1"/>
          <w:sz w:val="22"/>
          <w:szCs w:val="22"/>
        </w:rPr>
        <w:t>i</w:t>
      </w:r>
      <w:r>
        <w:rPr>
          <w:sz w:val="22"/>
          <w:szCs w:val="22"/>
        </w:rPr>
        <w:t>on</w:t>
      </w:r>
      <w:r>
        <w:rPr>
          <w:spacing w:val="4"/>
          <w:sz w:val="22"/>
          <w:szCs w:val="22"/>
        </w:rPr>
        <w:t>s</w:t>
      </w:r>
      <w:r>
        <w:rPr>
          <w:sz w:val="22"/>
          <w:szCs w:val="22"/>
        </w:rPr>
        <w:t>.</w:t>
      </w:r>
    </w:p>
    <w:p w:rsidR="001F20AD" w:rsidRDefault="001F20AD" w:rsidP="00D403C9">
      <w:pPr>
        <w:spacing w:line="260" w:lineRule="exact"/>
        <w:rPr>
          <w:sz w:val="22"/>
          <w:szCs w:val="22"/>
        </w:rPr>
      </w:pPr>
      <w:r>
        <w:rPr>
          <w:rFonts w:ascii="Symbol" w:eastAsia="Symbol" w:hAnsi="Symbol" w:cs="Symbol"/>
          <w:sz w:val="22"/>
          <w:szCs w:val="22"/>
        </w:rPr>
        <w:t></w:t>
      </w:r>
      <w:r>
        <w:rPr>
          <w:sz w:val="22"/>
          <w:szCs w:val="22"/>
        </w:rPr>
        <w:t xml:space="preserve">Having good knowledge in troubleshooting and 6month worked as technician during under graduation.   </w:t>
      </w:r>
    </w:p>
    <w:p w:rsidR="002A6889" w:rsidRDefault="00506A19" w:rsidP="001F20AD">
      <w:pPr>
        <w:spacing w:line="260" w:lineRule="exact"/>
        <w:rPr>
          <w:position w:val="-1"/>
          <w:sz w:val="22"/>
          <w:szCs w:val="22"/>
        </w:rPr>
      </w:pPr>
      <w:r>
        <w:rPr>
          <w:rFonts w:ascii="Symbol" w:eastAsia="Symbol" w:hAnsi="Symbol" w:cs="Symbol"/>
          <w:position w:val="-1"/>
          <w:sz w:val="22"/>
          <w:szCs w:val="22"/>
        </w:rPr>
        <w:t></w:t>
      </w:r>
      <w:r w:rsidR="001F20AD">
        <w:rPr>
          <w:position w:val="-1"/>
          <w:sz w:val="22"/>
          <w:szCs w:val="22"/>
        </w:rPr>
        <w:t>Good knowledge of installing printer, provide support for projector and other computer hardware and software related support</w:t>
      </w:r>
    </w:p>
    <w:p w:rsidR="003664BA" w:rsidRPr="002A6889" w:rsidRDefault="00506A19" w:rsidP="00D403C9">
      <w:pPr>
        <w:spacing w:line="260" w:lineRule="exact"/>
        <w:rPr>
          <w:position w:val="-1"/>
          <w:sz w:val="22"/>
          <w:szCs w:val="22"/>
        </w:rPr>
      </w:pPr>
      <w:r>
        <w:rPr>
          <w:rFonts w:ascii="Symbol" w:eastAsia="Symbol" w:hAnsi="Symbol" w:cs="Symbol"/>
          <w:position w:val="-1"/>
          <w:sz w:val="22"/>
          <w:szCs w:val="22"/>
        </w:rPr>
        <w:t></w:t>
      </w:r>
      <w:r>
        <w:rPr>
          <w:position w:val="-1"/>
          <w:sz w:val="22"/>
          <w:szCs w:val="22"/>
        </w:rPr>
        <w:t>St</w:t>
      </w:r>
      <w:r>
        <w:rPr>
          <w:spacing w:val="1"/>
          <w:position w:val="-1"/>
          <w:sz w:val="22"/>
          <w:szCs w:val="22"/>
        </w:rPr>
        <w:t>r</w:t>
      </w:r>
      <w:r>
        <w:rPr>
          <w:position w:val="-1"/>
          <w:sz w:val="22"/>
          <w:szCs w:val="22"/>
        </w:rPr>
        <w:t>ong</w:t>
      </w:r>
      <w:r>
        <w:rPr>
          <w:spacing w:val="-2"/>
          <w:position w:val="-1"/>
          <w:sz w:val="22"/>
          <w:szCs w:val="22"/>
        </w:rPr>
        <w:t xml:space="preserve"> k</w:t>
      </w:r>
      <w:r>
        <w:rPr>
          <w:position w:val="-1"/>
          <w:sz w:val="22"/>
          <w:szCs w:val="22"/>
        </w:rPr>
        <w:t>no</w:t>
      </w:r>
      <w:r>
        <w:rPr>
          <w:spacing w:val="-1"/>
          <w:position w:val="-1"/>
          <w:sz w:val="22"/>
          <w:szCs w:val="22"/>
        </w:rPr>
        <w:t>w</w:t>
      </w:r>
      <w:r>
        <w:rPr>
          <w:spacing w:val="1"/>
          <w:position w:val="-1"/>
          <w:sz w:val="22"/>
          <w:szCs w:val="22"/>
        </w:rPr>
        <w:t>l</w:t>
      </w:r>
      <w:r>
        <w:rPr>
          <w:position w:val="-1"/>
          <w:sz w:val="22"/>
          <w:szCs w:val="22"/>
        </w:rPr>
        <w:t>ed</w:t>
      </w:r>
      <w:r>
        <w:rPr>
          <w:spacing w:val="-2"/>
          <w:position w:val="-1"/>
          <w:sz w:val="22"/>
          <w:szCs w:val="22"/>
        </w:rPr>
        <w:t>g</w:t>
      </w:r>
      <w:r>
        <w:rPr>
          <w:position w:val="-1"/>
          <w:sz w:val="22"/>
          <w:szCs w:val="22"/>
        </w:rPr>
        <w:t>e of</w:t>
      </w:r>
      <w:r w:rsidR="00BC274E">
        <w:rPr>
          <w:position w:val="-1"/>
          <w:sz w:val="22"/>
          <w:szCs w:val="22"/>
        </w:rPr>
        <w:t xml:space="preserve"> </w:t>
      </w:r>
      <w:r>
        <w:rPr>
          <w:spacing w:val="-1"/>
          <w:position w:val="-1"/>
          <w:sz w:val="22"/>
          <w:szCs w:val="22"/>
        </w:rPr>
        <w:t>D</w:t>
      </w:r>
      <w:r>
        <w:rPr>
          <w:spacing w:val="-2"/>
          <w:position w:val="-1"/>
          <w:sz w:val="22"/>
          <w:szCs w:val="22"/>
        </w:rPr>
        <w:t>a</w:t>
      </w:r>
      <w:r>
        <w:rPr>
          <w:spacing w:val="1"/>
          <w:position w:val="-1"/>
          <w:sz w:val="22"/>
          <w:szCs w:val="22"/>
        </w:rPr>
        <w:t>t</w:t>
      </w:r>
      <w:r>
        <w:rPr>
          <w:position w:val="-1"/>
          <w:sz w:val="22"/>
          <w:szCs w:val="22"/>
        </w:rPr>
        <w:t>a</w:t>
      </w:r>
      <w:r w:rsidR="00BC274E">
        <w:rPr>
          <w:position w:val="-1"/>
          <w:sz w:val="22"/>
          <w:szCs w:val="22"/>
        </w:rPr>
        <w:t xml:space="preserve"> </w:t>
      </w:r>
      <w:r>
        <w:rPr>
          <w:position w:val="-1"/>
          <w:sz w:val="22"/>
          <w:szCs w:val="22"/>
        </w:rPr>
        <w:t>St</w:t>
      </w:r>
      <w:r>
        <w:rPr>
          <w:spacing w:val="1"/>
          <w:position w:val="-1"/>
          <w:sz w:val="22"/>
          <w:szCs w:val="22"/>
        </w:rPr>
        <w:t>r</w:t>
      </w:r>
      <w:r>
        <w:rPr>
          <w:position w:val="-1"/>
          <w:sz w:val="22"/>
          <w:szCs w:val="22"/>
        </w:rPr>
        <w:t>u</w:t>
      </w:r>
      <w:r>
        <w:rPr>
          <w:spacing w:val="-2"/>
          <w:position w:val="-1"/>
          <w:sz w:val="22"/>
          <w:szCs w:val="22"/>
        </w:rPr>
        <w:t>c</w:t>
      </w:r>
      <w:r>
        <w:rPr>
          <w:spacing w:val="1"/>
          <w:position w:val="-1"/>
          <w:sz w:val="22"/>
          <w:szCs w:val="22"/>
        </w:rPr>
        <w:t>t</w:t>
      </w:r>
      <w:r>
        <w:rPr>
          <w:spacing w:val="-2"/>
          <w:position w:val="-1"/>
          <w:sz w:val="22"/>
          <w:szCs w:val="22"/>
        </w:rPr>
        <w:t>u</w:t>
      </w:r>
      <w:r>
        <w:rPr>
          <w:spacing w:val="1"/>
          <w:position w:val="-1"/>
          <w:sz w:val="22"/>
          <w:szCs w:val="22"/>
        </w:rPr>
        <w:t>r</w:t>
      </w:r>
      <w:r>
        <w:rPr>
          <w:position w:val="-1"/>
          <w:sz w:val="22"/>
          <w:szCs w:val="22"/>
        </w:rPr>
        <w:t>e</w:t>
      </w:r>
      <w:r>
        <w:rPr>
          <w:spacing w:val="1"/>
          <w:position w:val="-1"/>
          <w:sz w:val="22"/>
          <w:szCs w:val="22"/>
        </w:rPr>
        <w:t>s</w:t>
      </w:r>
      <w:r>
        <w:rPr>
          <w:position w:val="-1"/>
          <w:sz w:val="22"/>
          <w:szCs w:val="22"/>
        </w:rPr>
        <w:t xml:space="preserve">, </w:t>
      </w:r>
      <w:r>
        <w:rPr>
          <w:spacing w:val="-3"/>
          <w:position w:val="-1"/>
          <w:sz w:val="22"/>
          <w:szCs w:val="22"/>
        </w:rPr>
        <w:t>A</w:t>
      </w:r>
      <w:r>
        <w:rPr>
          <w:spacing w:val="1"/>
          <w:position w:val="-1"/>
          <w:sz w:val="22"/>
          <w:szCs w:val="22"/>
        </w:rPr>
        <w:t>l</w:t>
      </w:r>
      <w:r>
        <w:rPr>
          <w:spacing w:val="-2"/>
          <w:position w:val="-1"/>
          <w:sz w:val="22"/>
          <w:szCs w:val="22"/>
        </w:rPr>
        <w:t>g</w:t>
      </w:r>
      <w:r>
        <w:rPr>
          <w:position w:val="-1"/>
          <w:sz w:val="22"/>
          <w:szCs w:val="22"/>
        </w:rPr>
        <w:t>o</w:t>
      </w:r>
      <w:r>
        <w:rPr>
          <w:spacing w:val="1"/>
          <w:position w:val="-1"/>
          <w:sz w:val="22"/>
          <w:szCs w:val="22"/>
        </w:rPr>
        <w:t>r</w:t>
      </w:r>
      <w:r>
        <w:rPr>
          <w:spacing w:val="-1"/>
          <w:position w:val="-1"/>
          <w:sz w:val="22"/>
          <w:szCs w:val="22"/>
        </w:rPr>
        <w:t>i</w:t>
      </w:r>
      <w:r>
        <w:rPr>
          <w:spacing w:val="1"/>
          <w:position w:val="-1"/>
          <w:sz w:val="22"/>
          <w:szCs w:val="22"/>
        </w:rPr>
        <w:t>t</w:t>
      </w:r>
      <w:r>
        <w:rPr>
          <w:position w:val="-1"/>
          <w:sz w:val="22"/>
          <w:szCs w:val="22"/>
        </w:rPr>
        <w:t>hm</w:t>
      </w:r>
      <w:r w:rsidR="00BC274E">
        <w:rPr>
          <w:position w:val="-1"/>
          <w:sz w:val="22"/>
          <w:szCs w:val="22"/>
        </w:rPr>
        <w:t xml:space="preserve"> </w:t>
      </w:r>
      <w:r>
        <w:rPr>
          <w:position w:val="-1"/>
          <w:sz w:val="22"/>
          <w:szCs w:val="22"/>
        </w:rPr>
        <w:t>and</w:t>
      </w:r>
      <w:r w:rsidR="00BC274E">
        <w:rPr>
          <w:position w:val="-1"/>
          <w:sz w:val="22"/>
          <w:szCs w:val="22"/>
        </w:rPr>
        <w:t xml:space="preserve"> </w:t>
      </w:r>
      <w:r>
        <w:rPr>
          <w:spacing w:val="-1"/>
          <w:position w:val="-1"/>
          <w:sz w:val="22"/>
          <w:szCs w:val="22"/>
        </w:rPr>
        <w:t>OO</w:t>
      </w:r>
      <w:r>
        <w:rPr>
          <w:position w:val="-1"/>
          <w:sz w:val="22"/>
          <w:szCs w:val="22"/>
        </w:rPr>
        <w:t>PS conce</w:t>
      </w:r>
      <w:r>
        <w:rPr>
          <w:spacing w:val="-2"/>
          <w:position w:val="-1"/>
          <w:sz w:val="22"/>
          <w:szCs w:val="22"/>
        </w:rPr>
        <w:t>p</w:t>
      </w:r>
      <w:r>
        <w:rPr>
          <w:spacing w:val="1"/>
          <w:position w:val="-1"/>
          <w:sz w:val="22"/>
          <w:szCs w:val="22"/>
        </w:rPr>
        <w:t>ts</w:t>
      </w:r>
      <w:r>
        <w:rPr>
          <w:position w:val="-1"/>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spacing w:val="-4"/>
          <w:position w:val="-1"/>
          <w:sz w:val="22"/>
          <w:szCs w:val="22"/>
        </w:rPr>
        <w:t>I</w:t>
      </w:r>
      <w:r>
        <w:rPr>
          <w:spacing w:val="2"/>
          <w:position w:val="-1"/>
          <w:sz w:val="22"/>
          <w:szCs w:val="22"/>
        </w:rPr>
        <w:t>n</w:t>
      </w:r>
      <w:r>
        <w:rPr>
          <w:spacing w:val="-2"/>
          <w:position w:val="-1"/>
          <w:sz w:val="22"/>
          <w:szCs w:val="22"/>
        </w:rPr>
        <w:t>-</w:t>
      </w:r>
      <w:r>
        <w:rPr>
          <w:position w:val="-1"/>
          <w:sz w:val="22"/>
          <w:szCs w:val="22"/>
        </w:rPr>
        <w:t>dep</w:t>
      </w:r>
      <w:r>
        <w:rPr>
          <w:spacing w:val="1"/>
          <w:position w:val="-1"/>
          <w:sz w:val="22"/>
          <w:szCs w:val="22"/>
        </w:rPr>
        <w:t>t</w:t>
      </w:r>
      <w:r>
        <w:rPr>
          <w:position w:val="-1"/>
          <w:sz w:val="22"/>
          <w:szCs w:val="22"/>
        </w:rPr>
        <w:t xml:space="preserve">h </w:t>
      </w:r>
      <w:r>
        <w:rPr>
          <w:spacing w:val="-2"/>
          <w:position w:val="-1"/>
          <w:sz w:val="22"/>
          <w:szCs w:val="22"/>
        </w:rPr>
        <w:t>k</w:t>
      </w:r>
      <w:r>
        <w:rPr>
          <w:position w:val="-1"/>
          <w:sz w:val="22"/>
          <w:szCs w:val="22"/>
        </w:rPr>
        <w:t>no</w:t>
      </w:r>
      <w:r>
        <w:rPr>
          <w:spacing w:val="-1"/>
          <w:position w:val="-1"/>
          <w:sz w:val="22"/>
          <w:szCs w:val="22"/>
        </w:rPr>
        <w:t>w</w:t>
      </w:r>
      <w:r>
        <w:rPr>
          <w:spacing w:val="1"/>
          <w:position w:val="-1"/>
          <w:sz w:val="22"/>
          <w:szCs w:val="22"/>
        </w:rPr>
        <w:t>l</w:t>
      </w:r>
      <w:r>
        <w:rPr>
          <w:position w:val="-1"/>
          <w:sz w:val="22"/>
          <w:szCs w:val="22"/>
        </w:rPr>
        <w:t>ed</w:t>
      </w:r>
      <w:r>
        <w:rPr>
          <w:spacing w:val="-2"/>
          <w:position w:val="-1"/>
          <w:sz w:val="22"/>
          <w:szCs w:val="22"/>
        </w:rPr>
        <w:t>g</w:t>
      </w:r>
      <w:r>
        <w:rPr>
          <w:position w:val="-1"/>
          <w:sz w:val="22"/>
          <w:szCs w:val="22"/>
        </w:rPr>
        <w:t>e of</w:t>
      </w:r>
      <w:r w:rsidR="00BC274E">
        <w:rPr>
          <w:position w:val="-1"/>
          <w:sz w:val="22"/>
          <w:szCs w:val="22"/>
        </w:rPr>
        <w:t xml:space="preserve"> </w:t>
      </w:r>
      <w:r>
        <w:rPr>
          <w:spacing w:val="1"/>
          <w:position w:val="-1"/>
          <w:sz w:val="22"/>
          <w:szCs w:val="22"/>
        </w:rPr>
        <w:t>t</w:t>
      </w:r>
      <w:r>
        <w:rPr>
          <w:position w:val="-1"/>
          <w:sz w:val="22"/>
          <w:szCs w:val="22"/>
        </w:rPr>
        <w:t>e</w:t>
      </w:r>
      <w:r>
        <w:rPr>
          <w:spacing w:val="-2"/>
          <w:position w:val="-1"/>
          <w:sz w:val="22"/>
          <w:szCs w:val="22"/>
        </w:rPr>
        <w:t>s</w:t>
      </w:r>
      <w:r>
        <w:rPr>
          <w:position w:val="-1"/>
          <w:sz w:val="22"/>
          <w:szCs w:val="22"/>
        </w:rPr>
        <w:t>t</w:t>
      </w:r>
      <w:r w:rsidR="00BC274E">
        <w:rPr>
          <w:position w:val="-1"/>
          <w:sz w:val="22"/>
          <w:szCs w:val="22"/>
        </w:rPr>
        <w:t xml:space="preserve"> </w:t>
      </w:r>
      <w:r>
        <w:rPr>
          <w:spacing w:val="-4"/>
          <w:position w:val="-1"/>
          <w:sz w:val="22"/>
          <w:szCs w:val="22"/>
        </w:rPr>
        <w:t>m</w:t>
      </w:r>
      <w:r>
        <w:rPr>
          <w:position w:val="-1"/>
          <w:sz w:val="22"/>
          <w:szCs w:val="22"/>
        </w:rPr>
        <w:t>e</w:t>
      </w:r>
      <w:r>
        <w:rPr>
          <w:spacing w:val="1"/>
          <w:position w:val="-1"/>
          <w:sz w:val="22"/>
          <w:szCs w:val="22"/>
        </w:rPr>
        <w:t>t</w:t>
      </w:r>
      <w:r>
        <w:rPr>
          <w:position w:val="-1"/>
          <w:sz w:val="22"/>
          <w:szCs w:val="22"/>
        </w:rPr>
        <w:t>hodo</w:t>
      </w:r>
      <w:r>
        <w:rPr>
          <w:spacing w:val="1"/>
          <w:position w:val="-1"/>
          <w:sz w:val="22"/>
          <w:szCs w:val="22"/>
        </w:rPr>
        <w:t>l</w:t>
      </w:r>
      <w:r>
        <w:rPr>
          <w:position w:val="-1"/>
          <w:sz w:val="22"/>
          <w:szCs w:val="22"/>
        </w:rPr>
        <w:t>o</w:t>
      </w:r>
      <w:r>
        <w:rPr>
          <w:spacing w:val="-2"/>
          <w:position w:val="-1"/>
          <w:sz w:val="22"/>
          <w:szCs w:val="22"/>
        </w:rPr>
        <w:t>g</w:t>
      </w:r>
      <w:r>
        <w:rPr>
          <w:spacing w:val="1"/>
          <w:position w:val="-1"/>
          <w:sz w:val="22"/>
          <w:szCs w:val="22"/>
        </w:rPr>
        <w:t>i</w:t>
      </w:r>
      <w:r>
        <w:rPr>
          <w:position w:val="-1"/>
          <w:sz w:val="22"/>
          <w:szCs w:val="22"/>
        </w:rPr>
        <w:t>es</w:t>
      </w:r>
      <w:r w:rsidR="00BC274E">
        <w:rPr>
          <w:position w:val="-1"/>
          <w:sz w:val="22"/>
          <w:szCs w:val="22"/>
        </w:rPr>
        <w:t xml:space="preserve"> </w:t>
      </w:r>
      <w:r w:rsidR="00E05B29">
        <w:rPr>
          <w:spacing w:val="1"/>
          <w:position w:val="-1"/>
          <w:sz w:val="22"/>
          <w:szCs w:val="22"/>
        </w:rPr>
        <w:t>i</w:t>
      </w:r>
      <w:r w:rsidR="00E05B29">
        <w:rPr>
          <w:position w:val="-1"/>
          <w:sz w:val="22"/>
          <w:szCs w:val="22"/>
        </w:rPr>
        <w:t>n</w:t>
      </w:r>
      <w:r w:rsidR="00E05B29">
        <w:rPr>
          <w:spacing w:val="-2"/>
          <w:position w:val="-1"/>
          <w:sz w:val="22"/>
          <w:szCs w:val="22"/>
        </w:rPr>
        <w:t>c</w:t>
      </w:r>
      <w:r w:rsidR="00E05B29">
        <w:rPr>
          <w:spacing w:val="1"/>
          <w:position w:val="-1"/>
          <w:sz w:val="22"/>
          <w:szCs w:val="22"/>
        </w:rPr>
        <w:t>l</w:t>
      </w:r>
      <w:r w:rsidR="00E05B29">
        <w:rPr>
          <w:position w:val="-1"/>
          <w:sz w:val="22"/>
          <w:szCs w:val="22"/>
        </w:rPr>
        <w:t>u</w:t>
      </w:r>
      <w:r w:rsidR="00E05B29">
        <w:rPr>
          <w:spacing w:val="-2"/>
          <w:position w:val="-1"/>
          <w:sz w:val="22"/>
          <w:szCs w:val="22"/>
        </w:rPr>
        <w:t>d</w:t>
      </w:r>
      <w:r w:rsidR="00E05B29">
        <w:rPr>
          <w:spacing w:val="1"/>
          <w:position w:val="-1"/>
          <w:sz w:val="22"/>
          <w:szCs w:val="22"/>
        </w:rPr>
        <w:t>i</w:t>
      </w:r>
      <w:r w:rsidR="00E05B29">
        <w:rPr>
          <w:position w:val="-1"/>
          <w:sz w:val="22"/>
          <w:szCs w:val="22"/>
        </w:rPr>
        <w:t xml:space="preserve">ng </w:t>
      </w:r>
      <w:bookmarkStart w:id="0" w:name="_GoBack"/>
      <w:bookmarkEnd w:id="0"/>
      <w:r w:rsidR="00E05B29">
        <w:rPr>
          <w:position w:val="-1"/>
          <w:sz w:val="22"/>
          <w:szCs w:val="22"/>
        </w:rPr>
        <w:t>writing test</w:t>
      </w:r>
      <w:r w:rsidR="00BC274E">
        <w:rPr>
          <w:position w:val="-1"/>
          <w:sz w:val="22"/>
          <w:szCs w:val="22"/>
        </w:rPr>
        <w:t xml:space="preserve"> </w:t>
      </w:r>
      <w:r>
        <w:rPr>
          <w:spacing w:val="-2"/>
          <w:position w:val="-1"/>
          <w:sz w:val="22"/>
          <w:szCs w:val="22"/>
        </w:rPr>
        <w:t>p</w:t>
      </w:r>
      <w:r>
        <w:rPr>
          <w:spacing w:val="1"/>
          <w:position w:val="-1"/>
          <w:sz w:val="22"/>
          <w:szCs w:val="22"/>
        </w:rPr>
        <w:t>l</w:t>
      </w:r>
      <w:r>
        <w:rPr>
          <w:position w:val="-1"/>
          <w:sz w:val="22"/>
          <w:szCs w:val="22"/>
        </w:rPr>
        <w:t>a</w:t>
      </w:r>
      <w:r>
        <w:rPr>
          <w:spacing w:val="-2"/>
          <w:position w:val="-1"/>
          <w:sz w:val="22"/>
          <w:szCs w:val="22"/>
        </w:rPr>
        <w:t>n</w:t>
      </w:r>
      <w:r>
        <w:rPr>
          <w:position w:val="-1"/>
          <w:sz w:val="22"/>
          <w:szCs w:val="22"/>
        </w:rPr>
        <w:t xml:space="preserve">s </w:t>
      </w:r>
      <w:r>
        <w:rPr>
          <w:spacing w:val="1"/>
          <w:position w:val="-1"/>
          <w:sz w:val="22"/>
          <w:szCs w:val="22"/>
        </w:rPr>
        <w:t>a</w:t>
      </w:r>
      <w:r>
        <w:rPr>
          <w:position w:val="-1"/>
          <w:sz w:val="22"/>
          <w:szCs w:val="22"/>
        </w:rPr>
        <w:t>nd</w:t>
      </w:r>
      <w:r w:rsidR="00BC274E">
        <w:rPr>
          <w:position w:val="-1"/>
          <w:sz w:val="22"/>
          <w:szCs w:val="22"/>
        </w:rPr>
        <w:t xml:space="preserve"> </w:t>
      </w:r>
      <w:r>
        <w:rPr>
          <w:position w:val="-1"/>
          <w:sz w:val="22"/>
          <w:szCs w:val="22"/>
        </w:rPr>
        <w:t>de</w:t>
      </w:r>
      <w:r>
        <w:rPr>
          <w:spacing w:val="-2"/>
          <w:position w:val="-1"/>
          <w:sz w:val="22"/>
          <w:szCs w:val="22"/>
        </w:rPr>
        <w:t>v</w:t>
      </w:r>
      <w:r>
        <w:rPr>
          <w:position w:val="-1"/>
          <w:sz w:val="22"/>
          <w:szCs w:val="22"/>
        </w:rPr>
        <w:t>e</w:t>
      </w:r>
      <w:r>
        <w:rPr>
          <w:spacing w:val="1"/>
          <w:position w:val="-1"/>
          <w:sz w:val="22"/>
          <w:szCs w:val="22"/>
        </w:rPr>
        <w:t>l</w:t>
      </w:r>
      <w:r>
        <w:rPr>
          <w:spacing w:val="-2"/>
          <w:position w:val="-1"/>
          <w:sz w:val="22"/>
          <w:szCs w:val="22"/>
        </w:rPr>
        <w:t>o</w:t>
      </w:r>
      <w:r>
        <w:rPr>
          <w:position w:val="-1"/>
          <w:sz w:val="22"/>
          <w:szCs w:val="22"/>
        </w:rPr>
        <w:t>p</w:t>
      </w:r>
      <w:r>
        <w:rPr>
          <w:spacing w:val="1"/>
          <w:position w:val="-1"/>
          <w:sz w:val="22"/>
          <w:szCs w:val="22"/>
        </w:rPr>
        <w:t>i</w:t>
      </w:r>
      <w:r>
        <w:rPr>
          <w:position w:val="-1"/>
          <w:sz w:val="22"/>
          <w:szCs w:val="22"/>
        </w:rPr>
        <w:t>ng</w:t>
      </w:r>
      <w:r w:rsidR="00BC274E">
        <w:rPr>
          <w:position w:val="-1"/>
          <w:sz w:val="22"/>
          <w:szCs w:val="22"/>
        </w:rPr>
        <w:t xml:space="preserve"> </w:t>
      </w:r>
      <w:r>
        <w:rPr>
          <w:position w:val="-1"/>
          <w:sz w:val="22"/>
          <w:szCs w:val="22"/>
        </w:rPr>
        <w:t>un</w:t>
      </w:r>
      <w:r>
        <w:rPr>
          <w:spacing w:val="1"/>
          <w:position w:val="-1"/>
          <w:sz w:val="22"/>
          <w:szCs w:val="22"/>
        </w:rPr>
        <w:t>i</w:t>
      </w:r>
      <w:r>
        <w:rPr>
          <w:position w:val="-1"/>
          <w:sz w:val="22"/>
          <w:szCs w:val="22"/>
        </w:rPr>
        <w:t>t</w:t>
      </w:r>
      <w:r w:rsidR="00BC274E">
        <w:rPr>
          <w:position w:val="-1"/>
          <w:sz w:val="22"/>
          <w:szCs w:val="22"/>
        </w:rPr>
        <w:t xml:space="preserve"> </w:t>
      </w:r>
      <w:r>
        <w:rPr>
          <w:spacing w:val="1"/>
          <w:position w:val="-1"/>
          <w:sz w:val="22"/>
          <w:szCs w:val="22"/>
        </w:rPr>
        <w:t>t</w:t>
      </w:r>
      <w:r>
        <w:rPr>
          <w:spacing w:val="-2"/>
          <w:position w:val="-1"/>
          <w:sz w:val="22"/>
          <w:szCs w:val="22"/>
        </w:rPr>
        <w:t>e</w:t>
      </w:r>
      <w:r>
        <w:rPr>
          <w:position w:val="-1"/>
          <w:sz w:val="22"/>
          <w:szCs w:val="22"/>
        </w:rPr>
        <w:t>s</w:t>
      </w:r>
      <w:r>
        <w:rPr>
          <w:spacing w:val="-1"/>
          <w:position w:val="-1"/>
          <w:sz w:val="22"/>
          <w:szCs w:val="22"/>
        </w:rPr>
        <w:t>t</w:t>
      </w:r>
      <w:r>
        <w:rPr>
          <w:spacing w:val="6"/>
          <w:position w:val="-1"/>
          <w:sz w:val="22"/>
          <w:szCs w:val="22"/>
        </w:rPr>
        <w:t>s</w:t>
      </w:r>
      <w:r>
        <w:rPr>
          <w:position w:val="-1"/>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position w:val="-1"/>
          <w:sz w:val="22"/>
          <w:szCs w:val="22"/>
        </w:rPr>
        <w:t>Exce</w:t>
      </w:r>
      <w:r>
        <w:rPr>
          <w:spacing w:val="-1"/>
          <w:position w:val="-1"/>
          <w:sz w:val="22"/>
          <w:szCs w:val="22"/>
        </w:rPr>
        <w:t>l</w:t>
      </w:r>
      <w:r>
        <w:rPr>
          <w:spacing w:val="1"/>
          <w:position w:val="-1"/>
          <w:sz w:val="22"/>
          <w:szCs w:val="22"/>
        </w:rPr>
        <w:t>l</w:t>
      </w:r>
      <w:r>
        <w:rPr>
          <w:position w:val="-1"/>
          <w:sz w:val="22"/>
          <w:szCs w:val="22"/>
        </w:rPr>
        <w:t>e</w:t>
      </w:r>
      <w:r>
        <w:rPr>
          <w:spacing w:val="-2"/>
          <w:position w:val="-1"/>
          <w:sz w:val="22"/>
          <w:szCs w:val="22"/>
        </w:rPr>
        <w:t>n</w:t>
      </w:r>
      <w:r>
        <w:rPr>
          <w:position w:val="-1"/>
          <w:sz w:val="22"/>
          <w:szCs w:val="22"/>
        </w:rPr>
        <w:t>t</w:t>
      </w:r>
      <w:r w:rsidR="00BC274E">
        <w:rPr>
          <w:position w:val="-1"/>
          <w:sz w:val="22"/>
          <w:szCs w:val="22"/>
        </w:rPr>
        <w:t xml:space="preserve"> </w:t>
      </w:r>
      <w:r>
        <w:rPr>
          <w:spacing w:val="-2"/>
          <w:position w:val="-1"/>
          <w:sz w:val="22"/>
          <w:szCs w:val="22"/>
        </w:rPr>
        <w:t>p</w:t>
      </w:r>
      <w:r>
        <w:rPr>
          <w:spacing w:val="1"/>
          <w:position w:val="-1"/>
          <w:sz w:val="22"/>
          <w:szCs w:val="22"/>
        </w:rPr>
        <w:t>r</w:t>
      </w:r>
      <w:r>
        <w:rPr>
          <w:position w:val="-1"/>
          <w:sz w:val="22"/>
          <w:szCs w:val="22"/>
        </w:rPr>
        <w:t>ob</w:t>
      </w:r>
      <w:r>
        <w:rPr>
          <w:spacing w:val="-1"/>
          <w:position w:val="-1"/>
          <w:sz w:val="22"/>
          <w:szCs w:val="22"/>
        </w:rPr>
        <w:t>l</w:t>
      </w:r>
      <w:r>
        <w:rPr>
          <w:position w:val="-1"/>
          <w:sz w:val="22"/>
          <w:szCs w:val="22"/>
        </w:rPr>
        <w:t>em</w:t>
      </w:r>
      <w:r w:rsidR="00BC274E">
        <w:rPr>
          <w:position w:val="-1"/>
          <w:sz w:val="22"/>
          <w:szCs w:val="22"/>
        </w:rPr>
        <w:t xml:space="preserve"> </w:t>
      </w:r>
      <w:r>
        <w:rPr>
          <w:position w:val="-1"/>
          <w:sz w:val="22"/>
          <w:szCs w:val="22"/>
        </w:rPr>
        <w:t>so</w:t>
      </w:r>
      <w:r>
        <w:rPr>
          <w:spacing w:val="1"/>
          <w:position w:val="-1"/>
          <w:sz w:val="22"/>
          <w:szCs w:val="22"/>
        </w:rPr>
        <w:t>l</w:t>
      </w:r>
      <w:r>
        <w:rPr>
          <w:spacing w:val="-2"/>
          <w:position w:val="-1"/>
          <w:sz w:val="22"/>
          <w:szCs w:val="22"/>
        </w:rPr>
        <w:t>v</w:t>
      </w:r>
      <w:r>
        <w:rPr>
          <w:spacing w:val="1"/>
          <w:position w:val="-1"/>
          <w:sz w:val="22"/>
          <w:szCs w:val="22"/>
        </w:rPr>
        <w:t>i</w:t>
      </w:r>
      <w:r>
        <w:rPr>
          <w:position w:val="-1"/>
          <w:sz w:val="22"/>
          <w:szCs w:val="22"/>
        </w:rPr>
        <w:t>ng</w:t>
      </w:r>
      <w:r w:rsidR="00BC274E">
        <w:rPr>
          <w:position w:val="-1"/>
          <w:sz w:val="22"/>
          <w:szCs w:val="22"/>
        </w:rPr>
        <w:t xml:space="preserve"> </w:t>
      </w:r>
      <w:r>
        <w:rPr>
          <w:position w:val="-1"/>
          <w:sz w:val="22"/>
          <w:szCs w:val="22"/>
        </w:rPr>
        <w:t>and a</w:t>
      </w:r>
      <w:r>
        <w:rPr>
          <w:spacing w:val="-2"/>
          <w:position w:val="-1"/>
          <w:sz w:val="22"/>
          <w:szCs w:val="22"/>
        </w:rPr>
        <w:t>n</w:t>
      </w:r>
      <w:r>
        <w:rPr>
          <w:position w:val="-1"/>
          <w:sz w:val="22"/>
          <w:szCs w:val="22"/>
        </w:rPr>
        <w:t>a</w:t>
      </w:r>
      <w:r>
        <w:rPr>
          <w:spacing w:val="1"/>
          <w:position w:val="-1"/>
          <w:sz w:val="22"/>
          <w:szCs w:val="22"/>
        </w:rPr>
        <w:t>l</w:t>
      </w:r>
      <w:r>
        <w:rPr>
          <w:spacing w:val="-2"/>
          <w:position w:val="-1"/>
          <w:sz w:val="22"/>
          <w:szCs w:val="22"/>
        </w:rPr>
        <w:t>y</w:t>
      </w:r>
      <w:r>
        <w:rPr>
          <w:spacing w:val="1"/>
          <w:position w:val="-1"/>
          <w:sz w:val="22"/>
          <w:szCs w:val="22"/>
        </w:rPr>
        <w:t>t</w:t>
      </w:r>
      <w:r>
        <w:rPr>
          <w:spacing w:val="-1"/>
          <w:position w:val="-1"/>
          <w:sz w:val="22"/>
          <w:szCs w:val="22"/>
        </w:rPr>
        <w:t>i</w:t>
      </w:r>
      <w:r>
        <w:rPr>
          <w:position w:val="-1"/>
          <w:sz w:val="22"/>
          <w:szCs w:val="22"/>
        </w:rPr>
        <w:t>cal</w:t>
      </w:r>
      <w:r w:rsidR="00BC274E">
        <w:rPr>
          <w:position w:val="-1"/>
          <w:sz w:val="22"/>
          <w:szCs w:val="22"/>
        </w:rPr>
        <w:t xml:space="preserve"> </w:t>
      </w:r>
      <w:r>
        <w:rPr>
          <w:position w:val="-1"/>
          <w:sz w:val="22"/>
          <w:szCs w:val="22"/>
        </w:rPr>
        <w:t>s</w:t>
      </w:r>
      <w:r>
        <w:rPr>
          <w:spacing w:val="-2"/>
          <w:position w:val="-1"/>
          <w:sz w:val="22"/>
          <w:szCs w:val="22"/>
        </w:rPr>
        <w:t>k</w:t>
      </w:r>
      <w:r>
        <w:rPr>
          <w:spacing w:val="1"/>
          <w:position w:val="-1"/>
          <w:sz w:val="22"/>
          <w:szCs w:val="22"/>
        </w:rPr>
        <w:t>i</w:t>
      </w:r>
      <w:r>
        <w:rPr>
          <w:spacing w:val="-1"/>
          <w:position w:val="-1"/>
          <w:sz w:val="22"/>
          <w:szCs w:val="22"/>
        </w:rPr>
        <w:t>l</w:t>
      </w:r>
      <w:r>
        <w:rPr>
          <w:spacing w:val="1"/>
          <w:position w:val="-1"/>
          <w:sz w:val="22"/>
          <w:szCs w:val="22"/>
        </w:rPr>
        <w:t>l</w:t>
      </w:r>
      <w:r>
        <w:rPr>
          <w:spacing w:val="4"/>
          <w:position w:val="-1"/>
          <w:sz w:val="22"/>
          <w:szCs w:val="22"/>
        </w:rPr>
        <w:t>s</w:t>
      </w:r>
      <w:r>
        <w:rPr>
          <w:position w:val="-1"/>
          <w:sz w:val="22"/>
          <w:szCs w:val="22"/>
        </w:rPr>
        <w:t>.</w:t>
      </w:r>
    </w:p>
    <w:p w:rsidR="003664BA" w:rsidRDefault="003664BA" w:rsidP="00D403C9">
      <w:pPr>
        <w:spacing w:before="4" w:line="160" w:lineRule="exact"/>
        <w:rPr>
          <w:sz w:val="16"/>
          <w:szCs w:val="16"/>
        </w:rPr>
      </w:pPr>
    </w:p>
    <w:p w:rsidR="003664BA" w:rsidRDefault="00207EB6" w:rsidP="00D403C9">
      <w:pPr>
        <w:rPr>
          <w:sz w:val="22"/>
          <w:szCs w:val="22"/>
        </w:rPr>
      </w:pPr>
      <w:r>
        <w:rPr>
          <w:noProof/>
        </w:rPr>
        <mc:AlternateContent>
          <mc:Choice Requires="wpg">
            <w:drawing>
              <wp:anchor distT="0" distB="0" distL="114300" distR="114300" simplePos="0" relativeHeight="251655680" behindDoc="1" locked="0" layoutInCell="1" allowOverlap="1">
                <wp:simplePos x="0" y="0"/>
                <wp:positionH relativeFrom="page">
                  <wp:posOffset>294005</wp:posOffset>
                </wp:positionH>
                <wp:positionV relativeFrom="paragraph">
                  <wp:posOffset>144780</wp:posOffset>
                </wp:positionV>
                <wp:extent cx="7167245" cy="15875"/>
                <wp:effectExtent l="0" t="0" r="14605" b="3175"/>
                <wp:wrapNone/>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15875"/>
                          <a:chOff x="463" y="228"/>
                          <a:chExt cx="11287" cy="25"/>
                        </a:xfrm>
                      </wpg:grpSpPr>
                      <wpg:grpSp>
                        <wpg:cNvPr id="27" name="Group 28"/>
                        <wpg:cNvGrpSpPr>
                          <a:grpSpLocks/>
                        </wpg:cNvGrpSpPr>
                        <wpg:grpSpPr bwMode="auto">
                          <a:xfrm>
                            <a:off x="475" y="240"/>
                            <a:ext cx="11263" cy="0"/>
                            <a:chOff x="475" y="240"/>
                            <a:chExt cx="11263" cy="0"/>
                          </a:xfrm>
                        </wpg:grpSpPr>
                        <wps:wsp>
                          <wps:cNvPr id="28" name="Freeform 31"/>
                          <wps:cNvSpPr>
                            <a:spLocks/>
                          </wps:cNvSpPr>
                          <wps:spPr bwMode="auto">
                            <a:xfrm>
                              <a:off x="475" y="240"/>
                              <a:ext cx="11263" cy="0"/>
                            </a:xfrm>
                            <a:custGeom>
                              <a:avLst/>
                              <a:gdLst>
                                <a:gd name="T0" fmla="+- 0 475 475"/>
                                <a:gd name="T1" fmla="*/ T0 w 11263"/>
                                <a:gd name="T2" fmla="+- 0 11738 475"/>
                                <a:gd name="T3" fmla="*/ T2 w 11263"/>
                              </a:gdLst>
                              <a:ahLst/>
                              <a:cxnLst>
                                <a:cxn ang="0">
                                  <a:pos x="T1" y="0"/>
                                </a:cxn>
                                <a:cxn ang="0">
                                  <a:pos x="T3" y="0"/>
                                </a:cxn>
                              </a:cxnLst>
                              <a:rect l="0" t="0" r="r" b="b"/>
                              <a:pathLst>
                                <a:path w="11263">
                                  <a:moveTo>
                                    <a:pt x="0" y="0"/>
                                  </a:moveTo>
                                  <a:lnTo>
                                    <a:pt x="11263"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29"/>
                          <wpg:cNvGrpSpPr>
                            <a:grpSpLocks/>
                          </wpg:cNvGrpSpPr>
                          <wpg:grpSpPr bwMode="auto">
                            <a:xfrm>
                              <a:off x="1949" y="246"/>
                              <a:ext cx="9791" cy="0"/>
                              <a:chOff x="1949" y="246"/>
                              <a:chExt cx="9791" cy="0"/>
                            </a:xfrm>
                          </wpg:grpSpPr>
                          <wps:wsp>
                            <wps:cNvPr id="30" name="Freeform 30"/>
                            <wps:cNvSpPr>
                              <a:spLocks/>
                            </wps:cNvSpPr>
                            <wps:spPr bwMode="auto">
                              <a:xfrm>
                                <a:off x="1949" y="246"/>
                                <a:ext cx="9791" cy="0"/>
                              </a:xfrm>
                              <a:custGeom>
                                <a:avLst/>
                                <a:gdLst>
                                  <a:gd name="T0" fmla="+- 0 1949 1949"/>
                                  <a:gd name="T1" fmla="*/ T0 w 9791"/>
                                  <a:gd name="T2" fmla="+- 0 11740 1949"/>
                                  <a:gd name="T3" fmla="*/ T2 w 9791"/>
                                </a:gdLst>
                                <a:ahLst/>
                                <a:cxnLst>
                                  <a:cxn ang="0">
                                    <a:pos x="T1" y="0"/>
                                  </a:cxn>
                                  <a:cxn ang="0">
                                    <a:pos x="T3" y="0"/>
                                  </a:cxn>
                                </a:cxnLst>
                                <a:rect l="0" t="0" r="r" b="b"/>
                                <a:pathLst>
                                  <a:path w="9791">
                                    <a:moveTo>
                                      <a:pt x="0" y="0"/>
                                    </a:moveTo>
                                    <a:lnTo>
                                      <a:pt x="979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382FDE2" id="Group 27" o:spid="_x0000_s1026" style="position:absolute;margin-left:23.15pt;margin-top:11.4pt;width:564.35pt;height:1.25pt;z-index:-251660800;mso-position-horizontal-relative:page" coordorigin="463,228" coordsize="112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">
                <v:group id="Group 28" o:spid="_x0000_s1027" style="position:absolute;left:475;top:240;width:11263;height:0" coordorigin="475,240" coordsize="11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31" o:spid="_x0000_s1028" style="position:absolute;left:475;top:240;width:11263;height:0;visibility:visible;mso-wrap-style:square;v-text-anchor:top" coordsize="11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jAsAA&#10;AADbAAAADwAAAGRycy9kb3ducmV2LnhtbERPy4rCMBTdD/gP4QqzGTTVhSPVKOogiMMsfOD62lyb&#10;YnNTmqjx7ycLweXhvKfzaGtxp9ZXjhUM+hkI4sLpiksFx8O6NwbhA7LG2jEpeJKH+azzMcVcuwfv&#10;6L4PpUgh7HNUYEJocil9Ycii77uGOHEX11oMCbal1C0+Urit5TDLRtJixanBYEMrQ8V1f7MKVrff&#10;8Zf5iXWMp2L7fTn/rZdaK/XZjYsJiEAxvMUv90YrGKax6Uv6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ajAsAAAADbAAAADwAAAAAAAAAAAAAAAACYAgAAZHJzL2Rvd25y&#10;ZXYueG1sUEsFBgAAAAAEAAQA9QAAAIUDAAAAAA==&#10;" path="m,l11263,e" filled="f" strokeweight="1.18pt">
                    <v:path arrowok="t" o:connecttype="custom" o:connectlocs="0,0;11263,0" o:connectangles="0,0"/>
                  </v:shape>
                  <v:group id="Group 29" o:spid="_x0000_s1029" style="position:absolute;left:1949;top:246;width:9791;height:0" coordorigin="1949,246" coordsize="97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0" o:spid="_x0000_s1030" style="position:absolute;left:1949;top:246;width:9791;height:0;visibility:visible;mso-wrap-style:square;v-text-anchor:top" coordsize="97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3ErwA&#10;AADbAAAADwAAAGRycy9kb3ducmV2LnhtbERPzQ7BQBC+S7zDZiRubJGIliVChEgclAeYdEdburNN&#10;d1Fvbw8Sxy/f/2LVmkq8qHGlZQWjYQSCOLO65FzB9bIbzEA4j6yxskwKPuRgtex2Fpho++YzvVKf&#10;ixDCLkEFhfd1IqXLCjLohrYmDtzNNgZ9gE0udYPvEG4qOY6iqTRYcmgosKZNQdkjfRoF53y/NWk8&#10;S+lxzMr4fkSMT1Ol+r12PQfhqfV/8c990AomYX3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cSvAAAANsAAAAPAAAAAAAAAAAAAAAAAJgCAABkcnMvZG93bnJldi54&#10;bWxQSwUGAAAAAAQABAD1AAAAgQMAAAAA&#10;" path="m,l9791,e" filled="f" strokeweight=".24536mm">
                      <v:path arrowok="t" o:connecttype="custom" o:connectlocs="0,0;9791,0" o:connectangles="0,0"/>
                    </v:shape>
                  </v:group>
                </v:group>
                <w10:wrap anchorx="page"/>
              </v:group>
            </w:pict>
          </mc:Fallback>
        </mc:AlternateContent>
      </w:r>
      <w:r w:rsidR="00506A19">
        <w:rPr>
          <w:b/>
          <w:spacing w:val="-1"/>
          <w:sz w:val="22"/>
          <w:szCs w:val="22"/>
        </w:rPr>
        <w:t>EDUCAT</w:t>
      </w:r>
      <w:r w:rsidR="00506A19">
        <w:rPr>
          <w:b/>
          <w:sz w:val="22"/>
          <w:szCs w:val="22"/>
        </w:rPr>
        <w:t>I</w:t>
      </w:r>
      <w:r w:rsidR="00506A19">
        <w:rPr>
          <w:b/>
          <w:spacing w:val="1"/>
          <w:sz w:val="22"/>
          <w:szCs w:val="22"/>
        </w:rPr>
        <w:t>O</w:t>
      </w:r>
      <w:r w:rsidR="00506A19">
        <w:rPr>
          <w:b/>
          <w:sz w:val="22"/>
          <w:szCs w:val="22"/>
        </w:rPr>
        <w:t>N:</w:t>
      </w:r>
    </w:p>
    <w:p w:rsidR="003664BA" w:rsidRDefault="00506A19" w:rsidP="00D403C9">
      <w:pPr>
        <w:spacing w:before="37"/>
        <w:rPr>
          <w:sz w:val="22"/>
          <w:szCs w:val="22"/>
        </w:rPr>
      </w:pPr>
      <w:r>
        <w:rPr>
          <w:b/>
          <w:sz w:val="22"/>
          <w:szCs w:val="22"/>
        </w:rPr>
        <w:t>Ma</w:t>
      </w:r>
      <w:r>
        <w:rPr>
          <w:b/>
          <w:spacing w:val="1"/>
          <w:sz w:val="22"/>
          <w:szCs w:val="22"/>
        </w:rPr>
        <w:t>s</w:t>
      </w:r>
      <w:r>
        <w:rPr>
          <w:b/>
          <w:spacing w:val="-2"/>
          <w:sz w:val="22"/>
          <w:szCs w:val="22"/>
        </w:rPr>
        <w:t>t</w:t>
      </w:r>
      <w:r>
        <w:rPr>
          <w:b/>
          <w:sz w:val="22"/>
          <w:szCs w:val="22"/>
        </w:rPr>
        <w:t>er</w:t>
      </w:r>
      <w:r w:rsidR="00BC274E">
        <w:rPr>
          <w:b/>
          <w:sz w:val="22"/>
          <w:szCs w:val="22"/>
        </w:rPr>
        <w:t xml:space="preserve"> </w:t>
      </w:r>
      <w:r>
        <w:rPr>
          <w:b/>
          <w:spacing w:val="-2"/>
          <w:sz w:val="22"/>
          <w:szCs w:val="22"/>
        </w:rPr>
        <w:t>o</w:t>
      </w:r>
      <w:r>
        <w:rPr>
          <w:b/>
          <w:sz w:val="22"/>
          <w:szCs w:val="22"/>
        </w:rPr>
        <w:t>f</w:t>
      </w:r>
      <w:r w:rsidR="00BC274E">
        <w:rPr>
          <w:b/>
          <w:sz w:val="22"/>
          <w:szCs w:val="22"/>
        </w:rPr>
        <w:t xml:space="preserve"> </w:t>
      </w:r>
      <w:r>
        <w:rPr>
          <w:b/>
          <w:sz w:val="22"/>
          <w:szCs w:val="22"/>
        </w:rPr>
        <w:t>S</w:t>
      </w:r>
      <w:r>
        <w:rPr>
          <w:b/>
          <w:spacing w:val="-2"/>
          <w:sz w:val="22"/>
          <w:szCs w:val="22"/>
        </w:rPr>
        <w:t>c</w:t>
      </w:r>
      <w:r>
        <w:rPr>
          <w:b/>
          <w:spacing w:val="1"/>
          <w:sz w:val="22"/>
          <w:szCs w:val="22"/>
        </w:rPr>
        <w:t>i</w:t>
      </w:r>
      <w:r>
        <w:rPr>
          <w:b/>
          <w:sz w:val="22"/>
          <w:szCs w:val="22"/>
        </w:rPr>
        <w:t>en</w:t>
      </w:r>
      <w:r>
        <w:rPr>
          <w:b/>
          <w:spacing w:val="-2"/>
          <w:sz w:val="22"/>
          <w:szCs w:val="22"/>
        </w:rPr>
        <w:t>c</w:t>
      </w:r>
      <w:r>
        <w:rPr>
          <w:b/>
          <w:sz w:val="22"/>
          <w:szCs w:val="22"/>
        </w:rPr>
        <w:t xml:space="preserve">e </w:t>
      </w:r>
      <w:r>
        <w:rPr>
          <w:b/>
          <w:spacing w:val="1"/>
          <w:sz w:val="22"/>
          <w:szCs w:val="22"/>
        </w:rPr>
        <w:t>i</w:t>
      </w:r>
      <w:r>
        <w:rPr>
          <w:b/>
          <w:sz w:val="22"/>
          <w:szCs w:val="22"/>
        </w:rPr>
        <w:t>n</w:t>
      </w:r>
      <w:r w:rsidR="00BC274E">
        <w:rPr>
          <w:b/>
          <w:sz w:val="22"/>
          <w:szCs w:val="22"/>
        </w:rPr>
        <w:t xml:space="preserve"> </w:t>
      </w:r>
      <w:r>
        <w:rPr>
          <w:b/>
          <w:spacing w:val="-1"/>
          <w:sz w:val="22"/>
          <w:szCs w:val="22"/>
        </w:rPr>
        <w:t>C</w:t>
      </w:r>
      <w:r>
        <w:rPr>
          <w:b/>
          <w:spacing w:val="-2"/>
          <w:sz w:val="22"/>
          <w:szCs w:val="22"/>
        </w:rPr>
        <w:t>om</w:t>
      </w:r>
      <w:r>
        <w:rPr>
          <w:b/>
          <w:sz w:val="22"/>
          <w:szCs w:val="22"/>
        </w:rPr>
        <w:t>p</w:t>
      </w:r>
      <w:r>
        <w:rPr>
          <w:b/>
          <w:spacing w:val="-1"/>
          <w:sz w:val="22"/>
          <w:szCs w:val="22"/>
        </w:rPr>
        <w:t>u</w:t>
      </w:r>
      <w:r>
        <w:rPr>
          <w:b/>
          <w:spacing w:val="1"/>
          <w:sz w:val="22"/>
          <w:szCs w:val="22"/>
        </w:rPr>
        <w:t>t</w:t>
      </w:r>
      <w:r>
        <w:rPr>
          <w:b/>
          <w:sz w:val="22"/>
          <w:szCs w:val="22"/>
        </w:rPr>
        <w:t>er</w:t>
      </w:r>
      <w:r w:rsidR="00BC274E">
        <w:rPr>
          <w:b/>
          <w:sz w:val="22"/>
          <w:szCs w:val="22"/>
        </w:rPr>
        <w:t xml:space="preserve"> </w:t>
      </w:r>
      <w:r>
        <w:rPr>
          <w:b/>
          <w:sz w:val="22"/>
          <w:szCs w:val="22"/>
        </w:rPr>
        <w:t>s</w:t>
      </w:r>
      <w:r>
        <w:rPr>
          <w:b/>
          <w:spacing w:val="1"/>
          <w:sz w:val="22"/>
          <w:szCs w:val="22"/>
        </w:rPr>
        <w:t>c</w:t>
      </w:r>
      <w:r>
        <w:rPr>
          <w:b/>
          <w:spacing w:val="-1"/>
          <w:sz w:val="22"/>
          <w:szCs w:val="22"/>
        </w:rPr>
        <w:t>i</w:t>
      </w:r>
      <w:r>
        <w:rPr>
          <w:b/>
          <w:sz w:val="22"/>
          <w:szCs w:val="22"/>
        </w:rPr>
        <w:t>en</w:t>
      </w:r>
      <w:r w:rsidR="006E4CA3">
        <w:rPr>
          <w:b/>
          <w:sz w:val="22"/>
          <w:szCs w:val="22"/>
        </w:rPr>
        <w:t>ce</w:t>
      </w:r>
      <w:r w:rsidR="006E4CA3" w:rsidRPr="006E4CA3">
        <w:rPr>
          <w:b/>
          <w:spacing w:val="-1"/>
          <w:sz w:val="22"/>
          <w:szCs w:val="22"/>
        </w:rPr>
        <w:t xml:space="preserve"> </w:t>
      </w:r>
      <w:r w:rsidR="006E4CA3">
        <w:rPr>
          <w:b/>
          <w:spacing w:val="-1"/>
          <w:sz w:val="22"/>
          <w:szCs w:val="22"/>
        </w:rPr>
        <w:t>|G</w:t>
      </w:r>
      <w:r w:rsidR="006E4CA3">
        <w:rPr>
          <w:b/>
          <w:spacing w:val="2"/>
          <w:sz w:val="22"/>
          <w:szCs w:val="22"/>
        </w:rPr>
        <w:t>P</w:t>
      </w:r>
      <w:r w:rsidR="006E4CA3">
        <w:rPr>
          <w:b/>
          <w:sz w:val="22"/>
          <w:szCs w:val="22"/>
        </w:rPr>
        <w:t>A3.</w:t>
      </w:r>
      <w:r w:rsidR="006E4CA3">
        <w:rPr>
          <w:b/>
          <w:spacing w:val="-2"/>
          <w:sz w:val="22"/>
          <w:szCs w:val="22"/>
        </w:rPr>
        <w:t>6</w:t>
      </w:r>
      <w:r w:rsidR="00D403C9">
        <w:rPr>
          <w:b/>
          <w:spacing w:val="-2"/>
          <w:sz w:val="22"/>
          <w:szCs w:val="22"/>
        </w:rPr>
        <w:t>6</w:t>
      </w:r>
      <w:r w:rsidR="006E4CA3">
        <w:rPr>
          <w:b/>
          <w:spacing w:val="1"/>
          <w:sz w:val="22"/>
          <w:szCs w:val="22"/>
        </w:rPr>
        <w:t>/</w:t>
      </w:r>
      <w:r w:rsidR="006E4CA3">
        <w:rPr>
          <w:b/>
          <w:sz w:val="22"/>
          <w:szCs w:val="22"/>
        </w:rPr>
        <w:t xml:space="preserve">4                 </w:t>
      </w:r>
      <w:r w:rsidR="00BC274E">
        <w:rPr>
          <w:b/>
          <w:spacing w:val="2"/>
          <w:sz w:val="22"/>
          <w:szCs w:val="22"/>
        </w:rPr>
        <w:t xml:space="preserve">                                                                   </w:t>
      </w:r>
      <w:r>
        <w:rPr>
          <w:b/>
          <w:spacing w:val="-1"/>
          <w:sz w:val="22"/>
          <w:szCs w:val="22"/>
        </w:rPr>
        <w:t>E</w:t>
      </w:r>
      <w:r>
        <w:rPr>
          <w:b/>
          <w:spacing w:val="-2"/>
          <w:sz w:val="22"/>
          <w:szCs w:val="22"/>
        </w:rPr>
        <w:t>x</w:t>
      </w:r>
      <w:r>
        <w:rPr>
          <w:b/>
          <w:sz w:val="22"/>
          <w:szCs w:val="22"/>
        </w:rPr>
        <w:t>pec</w:t>
      </w:r>
      <w:r>
        <w:rPr>
          <w:b/>
          <w:spacing w:val="1"/>
          <w:sz w:val="22"/>
          <w:szCs w:val="22"/>
        </w:rPr>
        <w:t>t</w:t>
      </w:r>
      <w:r>
        <w:rPr>
          <w:b/>
          <w:sz w:val="22"/>
          <w:szCs w:val="22"/>
        </w:rPr>
        <w:t>ed May</w:t>
      </w:r>
      <w:r w:rsidR="00C67D92">
        <w:rPr>
          <w:b/>
          <w:sz w:val="22"/>
          <w:szCs w:val="22"/>
        </w:rPr>
        <w:t>2016</w:t>
      </w:r>
    </w:p>
    <w:p w:rsidR="003664BA" w:rsidRDefault="00506A19" w:rsidP="00D403C9">
      <w:pPr>
        <w:spacing w:line="240" w:lineRule="exact"/>
        <w:rPr>
          <w:sz w:val="22"/>
          <w:szCs w:val="22"/>
        </w:rPr>
      </w:pPr>
      <w:r>
        <w:rPr>
          <w:sz w:val="22"/>
          <w:szCs w:val="22"/>
        </w:rPr>
        <w:t>Flo</w:t>
      </w:r>
      <w:r>
        <w:rPr>
          <w:spacing w:val="-1"/>
          <w:sz w:val="22"/>
          <w:szCs w:val="22"/>
        </w:rPr>
        <w:t>r</w:t>
      </w:r>
      <w:r>
        <w:rPr>
          <w:spacing w:val="1"/>
          <w:sz w:val="22"/>
          <w:szCs w:val="22"/>
        </w:rPr>
        <w:t>i</w:t>
      </w:r>
      <w:r>
        <w:rPr>
          <w:sz w:val="22"/>
          <w:szCs w:val="22"/>
        </w:rPr>
        <w:t xml:space="preserve">da </w:t>
      </w:r>
      <w:r>
        <w:rPr>
          <w:spacing w:val="-4"/>
          <w:sz w:val="22"/>
          <w:szCs w:val="22"/>
        </w:rPr>
        <w:t>I</w:t>
      </w:r>
      <w:r>
        <w:rPr>
          <w:sz w:val="22"/>
          <w:szCs w:val="22"/>
        </w:rPr>
        <w:t>n</w:t>
      </w:r>
      <w:r>
        <w:rPr>
          <w:spacing w:val="1"/>
          <w:sz w:val="22"/>
          <w:szCs w:val="22"/>
        </w:rPr>
        <w:t>t</w:t>
      </w:r>
      <w:r>
        <w:rPr>
          <w:sz w:val="22"/>
          <w:szCs w:val="22"/>
        </w:rPr>
        <w:t>e</w:t>
      </w:r>
      <w:r>
        <w:rPr>
          <w:spacing w:val="1"/>
          <w:sz w:val="22"/>
          <w:szCs w:val="22"/>
        </w:rPr>
        <w:t>r</w:t>
      </w:r>
      <w:r>
        <w:rPr>
          <w:spacing w:val="-2"/>
          <w:sz w:val="22"/>
          <w:szCs w:val="22"/>
        </w:rPr>
        <w:t>n</w:t>
      </w:r>
      <w:r>
        <w:rPr>
          <w:sz w:val="22"/>
          <w:szCs w:val="22"/>
        </w:rPr>
        <w:t>a</w:t>
      </w:r>
      <w:r>
        <w:rPr>
          <w:spacing w:val="-1"/>
          <w:sz w:val="22"/>
          <w:szCs w:val="22"/>
        </w:rPr>
        <w:t>t</w:t>
      </w:r>
      <w:r>
        <w:rPr>
          <w:spacing w:val="1"/>
          <w:sz w:val="22"/>
          <w:szCs w:val="22"/>
        </w:rPr>
        <w:t>i</w:t>
      </w:r>
      <w:r>
        <w:rPr>
          <w:sz w:val="22"/>
          <w:szCs w:val="22"/>
        </w:rPr>
        <w:t>on</w:t>
      </w:r>
      <w:r>
        <w:rPr>
          <w:spacing w:val="-2"/>
          <w:sz w:val="22"/>
          <w:szCs w:val="22"/>
        </w:rPr>
        <w:t>a</w:t>
      </w:r>
      <w:r>
        <w:rPr>
          <w:sz w:val="22"/>
          <w:szCs w:val="22"/>
        </w:rPr>
        <w:t>l</w:t>
      </w:r>
      <w:r w:rsidR="00933E31">
        <w:rPr>
          <w:sz w:val="22"/>
          <w:szCs w:val="22"/>
        </w:rPr>
        <w:t xml:space="preserve"> </w:t>
      </w:r>
      <w:r>
        <w:rPr>
          <w:spacing w:val="-1"/>
          <w:sz w:val="22"/>
          <w:szCs w:val="22"/>
        </w:rPr>
        <w:t>U</w:t>
      </w:r>
      <w:r>
        <w:rPr>
          <w:sz w:val="22"/>
          <w:szCs w:val="22"/>
        </w:rPr>
        <w:t>n</w:t>
      </w:r>
      <w:r>
        <w:rPr>
          <w:spacing w:val="1"/>
          <w:sz w:val="22"/>
          <w:szCs w:val="22"/>
        </w:rPr>
        <w:t>i</w:t>
      </w:r>
      <w:r>
        <w:rPr>
          <w:spacing w:val="-2"/>
          <w:sz w:val="22"/>
          <w:szCs w:val="22"/>
        </w:rPr>
        <w:t>ve</w:t>
      </w:r>
      <w:r>
        <w:rPr>
          <w:spacing w:val="1"/>
          <w:sz w:val="22"/>
          <w:szCs w:val="22"/>
        </w:rPr>
        <w:t>r</w:t>
      </w:r>
      <w:r>
        <w:rPr>
          <w:sz w:val="22"/>
          <w:szCs w:val="22"/>
        </w:rPr>
        <w:t>s</w:t>
      </w:r>
      <w:r>
        <w:rPr>
          <w:spacing w:val="-1"/>
          <w:sz w:val="22"/>
          <w:szCs w:val="22"/>
        </w:rPr>
        <w:t>i</w:t>
      </w:r>
      <w:r>
        <w:rPr>
          <w:spacing w:val="1"/>
          <w:sz w:val="22"/>
          <w:szCs w:val="22"/>
        </w:rPr>
        <w:t>t</w:t>
      </w:r>
      <w:r>
        <w:rPr>
          <w:spacing w:val="-1"/>
          <w:sz w:val="22"/>
          <w:szCs w:val="22"/>
        </w:rPr>
        <w:t>y</w:t>
      </w:r>
      <w:r>
        <w:rPr>
          <w:b/>
          <w:sz w:val="22"/>
          <w:szCs w:val="22"/>
        </w:rPr>
        <w:t xml:space="preserve">, </w:t>
      </w:r>
      <w:r>
        <w:rPr>
          <w:sz w:val="22"/>
          <w:szCs w:val="22"/>
        </w:rPr>
        <w:t>M</w:t>
      </w:r>
      <w:r>
        <w:rPr>
          <w:spacing w:val="-1"/>
          <w:sz w:val="22"/>
          <w:szCs w:val="22"/>
        </w:rPr>
        <w:t>i</w:t>
      </w:r>
      <w:r>
        <w:rPr>
          <w:sz w:val="22"/>
          <w:szCs w:val="22"/>
        </w:rPr>
        <w:t>a</w:t>
      </w:r>
      <w:r>
        <w:rPr>
          <w:spacing w:val="-3"/>
          <w:sz w:val="22"/>
          <w:szCs w:val="22"/>
        </w:rPr>
        <w:t>m</w:t>
      </w:r>
      <w:r>
        <w:rPr>
          <w:spacing w:val="1"/>
          <w:sz w:val="22"/>
          <w:szCs w:val="22"/>
        </w:rPr>
        <w:t>i</w:t>
      </w:r>
      <w:r>
        <w:rPr>
          <w:sz w:val="22"/>
          <w:szCs w:val="22"/>
        </w:rPr>
        <w:t>, FL</w:t>
      </w:r>
    </w:p>
    <w:p w:rsidR="003664BA" w:rsidRDefault="003664BA" w:rsidP="00D403C9">
      <w:pPr>
        <w:spacing w:before="5" w:line="120" w:lineRule="exact"/>
        <w:rPr>
          <w:sz w:val="12"/>
          <w:szCs w:val="12"/>
        </w:rPr>
      </w:pPr>
    </w:p>
    <w:p w:rsidR="003664BA" w:rsidRDefault="003664BA" w:rsidP="00D403C9">
      <w:pPr>
        <w:spacing w:before="3" w:line="120" w:lineRule="exact"/>
        <w:rPr>
          <w:sz w:val="12"/>
          <w:szCs w:val="12"/>
        </w:rPr>
      </w:pPr>
    </w:p>
    <w:p w:rsidR="003664BA" w:rsidRDefault="00506A19" w:rsidP="00D403C9">
      <w:pPr>
        <w:rPr>
          <w:sz w:val="22"/>
          <w:szCs w:val="22"/>
        </w:rPr>
      </w:pPr>
      <w:r>
        <w:rPr>
          <w:b/>
          <w:spacing w:val="1"/>
          <w:sz w:val="22"/>
          <w:szCs w:val="22"/>
        </w:rPr>
        <w:t>B</w:t>
      </w:r>
      <w:r>
        <w:rPr>
          <w:b/>
          <w:sz w:val="22"/>
          <w:szCs w:val="22"/>
        </w:rPr>
        <w:t>ac</w:t>
      </w:r>
      <w:r>
        <w:rPr>
          <w:b/>
          <w:spacing w:val="-2"/>
          <w:sz w:val="22"/>
          <w:szCs w:val="22"/>
        </w:rPr>
        <w:t>h</w:t>
      </w:r>
      <w:r>
        <w:rPr>
          <w:b/>
          <w:sz w:val="22"/>
          <w:szCs w:val="22"/>
        </w:rPr>
        <w:t>e</w:t>
      </w:r>
      <w:r>
        <w:rPr>
          <w:b/>
          <w:spacing w:val="1"/>
          <w:sz w:val="22"/>
          <w:szCs w:val="22"/>
        </w:rPr>
        <w:t>l</w:t>
      </w:r>
      <w:r>
        <w:rPr>
          <w:b/>
          <w:spacing w:val="-2"/>
          <w:sz w:val="22"/>
          <w:szCs w:val="22"/>
        </w:rPr>
        <w:t>o</w:t>
      </w:r>
      <w:r>
        <w:rPr>
          <w:b/>
          <w:sz w:val="22"/>
          <w:szCs w:val="22"/>
        </w:rPr>
        <w:t xml:space="preserve">r </w:t>
      </w:r>
      <w:r>
        <w:rPr>
          <w:b/>
          <w:spacing w:val="-2"/>
          <w:sz w:val="22"/>
          <w:szCs w:val="22"/>
        </w:rPr>
        <w:t>o</w:t>
      </w:r>
      <w:r>
        <w:rPr>
          <w:b/>
          <w:sz w:val="22"/>
          <w:szCs w:val="22"/>
        </w:rPr>
        <w:t>f</w:t>
      </w:r>
      <w:r w:rsidR="00933E31">
        <w:rPr>
          <w:b/>
          <w:sz w:val="22"/>
          <w:szCs w:val="22"/>
        </w:rPr>
        <w:t xml:space="preserve"> </w:t>
      </w:r>
      <w:r>
        <w:rPr>
          <w:b/>
          <w:spacing w:val="-1"/>
          <w:sz w:val="22"/>
          <w:szCs w:val="22"/>
        </w:rPr>
        <w:t>E</w:t>
      </w:r>
      <w:r>
        <w:rPr>
          <w:b/>
          <w:sz w:val="22"/>
          <w:szCs w:val="22"/>
        </w:rPr>
        <w:t>n</w:t>
      </w:r>
      <w:r>
        <w:rPr>
          <w:b/>
          <w:spacing w:val="-3"/>
          <w:sz w:val="22"/>
          <w:szCs w:val="22"/>
        </w:rPr>
        <w:t>g</w:t>
      </w:r>
      <w:r>
        <w:rPr>
          <w:b/>
          <w:spacing w:val="1"/>
          <w:sz w:val="22"/>
          <w:szCs w:val="22"/>
        </w:rPr>
        <w:t>i</w:t>
      </w:r>
      <w:r>
        <w:rPr>
          <w:b/>
          <w:sz w:val="22"/>
          <w:szCs w:val="22"/>
        </w:rPr>
        <w:t>n</w:t>
      </w:r>
      <w:r>
        <w:rPr>
          <w:b/>
          <w:spacing w:val="-2"/>
          <w:sz w:val="22"/>
          <w:szCs w:val="22"/>
        </w:rPr>
        <w:t>e</w:t>
      </w:r>
      <w:r>
        <w:rPr>
          <w:b/>
          <w:sz w:val="22"/>
          <w:szCs w:val="22"/>
        </w:rPr>
        <w:t>er</w:t>
      </w:r>
      <w:r>
        <w:rPr>
          <w:b/>
          <w:spacing w:val="-1"/>
          <w:sz w:val="22"/>
          <w:szCs w:val="22"/>
        </w:rPr>
        <w:t>i</w:t>
      </w:r>
      <w:r>
        <w:rPr>
          <w:b/>
          <w:sz w:val="22"/>
          <w:szCs w:val="22"/>
        </w:rPr>
        <w:t xml:space="preserve">ng </w:t>
      </w:r>
      <w:r>
        <w:rPr>
          <w:b/>
          <w:spacing w:val="-2"/>
          <w:sz w:val="22"/>
          <w:szCs w:val="22"/>
        </w:rPr>
        <w:t>i</w:t>
      </w:r>
      <w:r>
        <w:rPr>
          <w:b/>
          <w:sz w:val="22"/>
          <w:szCs w:val="22"/>
        </w:rPr>
        <w:t xml:space="preserve">n </w:t>
      </w:r>
      <w:r w:rsidR="00BB7857">
        <w:rPr>
          <w:b/>
          <w:spacing w:val="-1"/>
          <w:sz w:val="22"/>
          <w:szCs w:val="22"/>
        </w:rPr>
        <w:t>Information Technology</w:t>
      </w:r>
      <w:r>
        <w:rPr>
          <w:b/>
          <w:spacing w:val="-1"/>
          <w:sz w:val="22"/>
          <w:szCs w:val="22"/>
        </w:rPr>
        <w:t xml:space="preserve"> E</w:t>
      </w:r>
      <w:r>
        <w:rPr>
          <w:b/>
          <w:sz w:val="22"/>
          <w:szCs w:val="22"/>
        </w:rPr>
        <w:t>ngin</w:t>
      </w:r>
      <w:r>
        <w:rPr>
          <w:b/>
          <w:spacing w:val="-2"/>
          <w:sz w:val="22"/>
          <w:szCs w:val="22"/>
        </w:rPr>
        <w:t>e</w:t>
      </w:r>
      <w:r>
        <w:rPr>
          <w:b/>
          <w:sz w:val="22"/>
          <w:szCs w:val="22"/>
        </w:rPr>
        <w:t>e</w:t>
      </w:r>
      <w:r>
        <w:rPr>
          <w:b/>
          <w:spacing w:val="-2"/>
          <w:sz w:val="22"/>
          <w:szCs w:val="22"/>
        </w:rPr>
        <w:t>r</w:t>
      </w:r>
      <w:r>
        <w:rPr>
          <w:b/>
          <w:spacing w:val="1"/>
          <w:sz w:val="22"/>
          <w:szCs w:val="22"/>
        </w:rPr>
        <w:t>i</w:t>
      </w:r>
      <w:r>
        <w:rPr>
          <w:b/>
          <w:sz w:val="22"/>
          <w:szCs w:val="22"/>
        </w:rPr>
        <w:t>n</w:t>
      </w:r>
      <w:r>
        <w:rPr>
          <w:b/>
          <w:spacing w:val="3"/>
          <w:sz w:val="22"/>
          <w:szCs w:val="22"/>
        </w:rPr>
        <w:t>g</w:t>
      </w:r>
      <w:r>
        <w:rPr>
          <w:b/>
          <w:sz w:val="22"/>
          <w:szCs w:val="22"/>
        </w:rPr>
        <w:t>|</w:t>
      </w:r>
      <w:r>
        <w:rPr>
          <w:b/>
          <w:spacing w:val="-1"/>
          <w:sz w:val="22"/>
          <w:szCs w:val="22"/>
        </w:rPr>
        <w:t>G</w:t>
      </w:r>
      <w:r>
        <w:rPr>
          <w:b/>
          <w:spacing w:val="2"/>
          <w:sz w:val="22"/>
          <w:szCs w:val="22"/>
        </w:rPr>
        <w:t>P</w:t>
      </w:r>
      <w:r>
        <w:rPr>
          <w:b/>
          <w:sz w:val="22"/>
          <w:szCs w:val="22"/>
        </w:rPr>
        <w:t>A3.</w:t>
      </w:r>
      <w:r>
        <w:rPr>
          <w:b/>
          <w:spacing w:val="-2"/>
          <w:sz w:val="22"/>
          <w:szCs w:val="22"/>
        </w:rPr>
        <w:t>6</w:t>
      </w:r>
      <w:r>
        <w:rPr>
          <w:b/>
          <w:spacing w:val="1"/>
          <w:sz w:val="22"/>
          <w:szCs w:val="22"/>
        </w:rPr>
        <w:t>/</w:t>
      </w:r>
      <w:r>
        <w:rPr>
          <w:b/>
          <w:sz w:val="22"/>
          <w:szCs w:val="22"/>
        </w:rPr>
        <w:t xml:space="preserve">4                                                       </w:t>
      </w:r>
      <w:r w:rsidR="00C67D92">
        <w:rPr>
          <w:b/>
          <w:sz w:val="22"/>
          <w:szCs w:val="22"/>
        </w:rPr>
        <w:t>May</w:t>
      </w:r>
      <w:r>
        <w:rPr>
          <w:b/>
          <w:sz w:val="22"/>
          <w:szCs w:val="22"/>
        </w:rPr>
        <w:t xml:space="preserve"> 20</w:t>
      </w:r>
      <w:r w:rsidR="00C67D92">
        <w:rPr>
          <w:b/>
          <w:spacing w:val="-2"/>
          <w:sz w:val="22"/>
          <w:szCs w:val="22"/>
        </w:rPr>
        <w:t>13</w:t>
      </w:r>
    </w:p>
    <w:p w:rsidR="003664BA" w:rsidRDefault="00C67D92" w:rsidP="00D403C9">
      <w:pPr>
        <w:spacing w:line="240" w:lineRule="exact"/>
        <w:rPr>
          <w:sz w:val="22"/>
          <w:szCs w:val="22"/>
        </w:rPr>
      </w:pPr>
      <w:proofErr w:type="spellStart"/>
      <w:r>
        <w:rPr>
          <w:sz w:val="22"/>
          <w:szCs w:val="22"/>
        </w:rPr>
        <w:t>Pad.Dr.D.Y.Patilcollege</w:t>
      </w:r>
      <w:proofErr w:type="spellEnd"/>
      <w:r>
        <w:rPr>
          <w:sz w:val="22"/>
          <w:szCs w:val="22"/>
        </w:rPr>
        <w:t xml:space="preserve"> of engineering and technology</w:t>
      </w:r>
      <w:r w:rsidR="00506A19">
        <w:rPr>
          <w:b/>
          <w:sz w:val="22"/>
          <w:szCs w:val="22"/>
        </w:rPr>
        <w:t>,</w:t>
      </w:r>
      <w:r w:rsidR="007C1DC3">
        <w:rPr>
          <w:b/>
          <w:sz w:val="22"/>
          <w:szCs w:val="22"/>
        </w:rPr>
        <w:t xml:space="preserve"> </w:t>
      </w:r>
      <w:r>
        <w:rPr>
          <w:spacing w:val="-1"/>
          <w:sz w:val="22"/>
          <w:szCs w:val="22"/>
        </w:rPr>
        <w:t>Pune</w:t>
      </w:r>
      <w:r w:rsidR="00506A19">
        <w:rPr>
          <w:spacing w:val="-1"/>
          <w:sz w:val="22"/>
          <w:szCs w:val="22"/>
        </w:rPr>
        <w:t xml:space="preserve"> U</w:t>
      </w:r>
      <w:r w:rsidR="00506A19">
        <w:rPr>
          <w:sz w:val="22"/>
          <w:szCs w:val="22"/>
        </w:rPr>
        <w:t>n</w:t>
      </w:r>
      <w:r w:rsidR="00506A19">
        <w:rPr>
          <w:spacing w:val="1"/>
          <w:sz w:val="22"/>
          <w:szCs w:val="22"/>
        </w:rPr>
        <w:t>i</w:t>
      </w:r>
      <w:r w:rsidR="00506A19">
        <w:rPr>
          <w:spacing w:val="-2"/>
          <w:sz w:val="22"/>
          <w:szCs w:val="22"/>
        </w:rPr>
        <w:t>v</w:t>
      </w:r>
      <w:r w:rsidR="00506A19">
        <w:rPr>
          <w:sz w:val="22"/>
          <w:szCs w:val="22"/>
        </w:rPr>
        <w:t>e</w:t>
      </w:r>
      <w:r w:rsidR="00506A19">
        <w:rPr>
          <w:spacing w:val="1"/>
          <w:sz w:val="22"/>
          <w:szCs w:val="22"/>
        </w:rPr>
        <w:t>r</w:t>
      </w:r>
      <w:r w:rsidR="00506A19">
        <w:rPr>
          <w:spacing w:val="-2"/>
          <w:sz w:val="22"/>
          <w:szCs w:val="22"/>
        </w:rPr>
        <w:t>s</w:t>
      </w:r>
      <w:r w:rsidR="00506A19">
        <w:rPr>
          <w:spacing w:val="1"/>
          <w:sz w:val="22"/>
          <w:szCs w:val="22"/>
        </w:rPr>
        <w:t>it</w:t>
      </w:r>
      <w:r w:rsidR="00506A19">
        <w:rPr>
          <w:sz w:val="22"/>
          <w:szCs w:val="22"/>
        </w:rPr>
        <w:t>y</w:t>
      </w:r>
      <w:r w:rsidR="00506A19">
        <w:rPr>
          <w:b/>
          <w:sz w:val="22"/>
          <w:szCs w:val="22"/>
        </w:rPr>
        <w:t xml:space="preserve">, </w:t>
      </w:r>
      <w:r>
        <w:rPr>
          <w:spacing w:val="-1"/>
          <w:sz w:val="22"/>
          <w:szCs w:val="22"/>
        </w:rPr>
        <w:t>Pune</w:t>
      </w:r>
      <w:r w:rsidR="00506A19">
        <w:rPr>
          <w:sz w:val="22"/>
          <w:szCs w:val="22"/>
        </w:rPr>
        <w:t xml:space="preserve">, </w:t>
      </w:r>
      <w:r w:rsidR="00506A19">
        <w:rPr>
          <w:spacing w:val="-4"/>
          <w:sz w:val="22"/>
          <w:szCs w:val="22"/>
        </w:rPr>
        <w:t>I</w:t>
      </w:r>
      <w:r w:rsidR="00506A19">
        <w:rPr>
          <w:sz w:val="22"/>
          <w:szCs w:val="22"/>
        </w:rPr>
        <w:t>nd</w:t>
      </w:r>
      <w:r w:rsidR="00506A19">
        <w:rPr>
          <w:spacing w:val="1"/>
          <w:sz w:val="22"/>
          <w:szCs w:val="22"/>
        </w:rPr>
        <w:t>i</w:t>
      </w:r>
      <w:r w:rsidR="00506A19">
        <w:rPr>
          <w:sz w:val="22"/>
          <w:szCs w:val="22"/>
        </w:rPr>
        <w:t>a</w:t>
      </w:r>
    </w:p>
    <w:p w:rsidR="00BB7857" w:rsidRDefault="00BB7857" w:rsidP="00D403C9">
      <w:pPr>
        <w:spacing w:line="240" w:lineRule="exact"/>
        <w:rPr>
          <w:sz w:val="22"/>
          <w:szCs w:val="22"/>
        </w:rPr>
      </w:pPr>
    </w:p>
    <w:p w:rsidR="00BB7857" w:rsidRPr="00BB7857" w:rsidRDefault="00BB7857" w:rsidP="00D403C9">
      <w:pPr>
        <w:rPr>
          <w:sz w:val="22"/>
          <w:szCs w:val="22"/>
        </w:rPr>
      </w:pPr>
      <w:r w:rsidRPr="00BB7857">
        <w:rPr>
          <w:b/>
          <w:spacing w:val="-1"/>
          <w:sz w:val="22"/>
          <w:szCs w:val="22"/>
        </w:rPr>
        <w:t>R</w:t>
      </w:r>
      <w:r w:rsidRPr="00BB7857">
        <w:rPr>
          <w:b/>
          <w:sz w:val="22"/>
          <w:szCs w:val="22"/>
        </w:rPr>
        <w:t>e</w:t>
      </w:r>
      <w:r w:rsidRPr="00BB7857">
        <w:rPr>
          <w:b/>
          <w:spacing w:val="1"/>
          <w:sz w:val="22"/>
          <w:szCs w:val="22"/>
        </w:rPr>
        <w:t>l</w:t>
      </w:r>
      <w:r w:rsidRPr="00BB7857">
        <w:rPr>
          <w:b/>
          <w:sz w:val="22"/>
          <w:szCs w:val="22"/>
        </w:rPr>
        <w:t>eva</w:t>
      </w:r>
      <w:r w:rsidRPr="00BB7857">
        <w:rPr>
          <w:b/>
          <w:spacing w:val="-2"/>
          <w:sz w:val="22"/>
          <w:szCs w:val="22"/>
        </w:rPr>
        <w:t>n</w:t>
      </w:r>
      <w:r w:rsidRPr="00BB7857">
        <w:rPr>
          <w:b/>
          <w:sz w:val="22"/>
          <w:szCs w:val="22"/>
        </w:rPr>
        <w:t>t</w:t>
      </w:r>
      <w:r w:rsidR="00BC274E">
        <w:rPr>
          <w:b/>
          <w:sz w:val="22"/>
          <w:szCs w:val="22"/>
        </w:rPr>
        <w:t xml:space="preserve"> </w:t>
      </w:r>
      <w:r w:rsidRPr="00BB7857">
        <w:rPr>
          <w:b/>
          <w:spacing w:val="-1"/>
          <w:sz w:val="22"/>
          <w:szCs w:val="22"/>
        </w:rPr>
        <w:t>C</w:t>
      </w:r>
      <w:r w:rsidRPr="00BB7857">
        <w:rPr>
          <w:b/>
          <w:sz w:val="22"/>
          <w:szCs w:val="22"/>
        </w:rPr>
        <w:t>our</w:t>
      </w:r>
      <w:r w:rsidRPr="00BB7857">
        <w:rPr>
          <w:b/>
          <w:spacing w:val="-2"/>
          <w:sz w:val="22"/>
          <w:szCs w:val="22"/>
        </w:rPr>
        <w:t>se</w:t>
      </w:r>
      <w:r w:rsidRPr="00BB7857">
        <w:rPr>
          <w:b/>
          <w:spacing w:val="1"/>
          <w:sz w:val="22"/>
          <w:szCs w:val="22"/>
        </w:rPr>
        <w:t>w</w:t>
      </w:r>
      <w:r w:rsidRPr="00BB7857">
        <w:rPr>
          <w:b/>
          <w:sz w:val="22"/>
          <w:szCs w:val="22"/>
        </w:rPr>
        <w:t>or</w:t>
      </w:r>
      <w:r w:rsidRPr="00BB7857">
        <w:rPr>
          <w:b/>
          <w:spacing w:val="-2"/>
          <w:sz w:val="22"/>
          <w:szCs w:val="22"/>
        </w:rPr>
        <w:t>k</w:t>
      </w:r>
      <w:r w:rsidRPr="00BB7857">
        <w:rPr>
          <w:sz w:val="22"/>
          <w:szCs w:val="22"/>
        </w:rPr>
        <w:t>:</w:t>
      </w:r>
      <w:r w:rsidR="00BC274E">
        <w:rPr>
          <w:sz w:val="22"/>
          <w:szCs w:val="22"/>
        </w:rPr>
        <w:t xml:space="preserve"> </w:t>
      </w:r>
      <w:r w:rsidRPr="00BB7857">
        <w:rPr>
          <w:sz w:val="22"/>
          <w:szCs w:val="22"/>
        </w:rPr>
        <w:t xml:space="preserve">Operating Systems, Software Engineering, Computer </w:t>
      </w:r>
      <w:r w:rsidR="00BC274E">
        <w:rPr>
          <w:sz w:val="22"/>
          <w:szCs w:val="22"/>
        </w:rPr>
        <w:t xml:space="preserve"> </w:t>
      </w:r>
      <w:r w:rsidRPr="00BB7857">
        <w:rPr>
          <w:sz w:val="22"/>
          <w:szCs w:val="22"/>
        </w:rPr>
        <w:t>Organization, Theory of</w:t>
      </w:r>
      <w:r w:rsidR="00BC274E">
        <w:rPr>
          <w:sz w:val="22"/>
          <w:szCs w:val="22"/>
        </w:rPr>
        <w:t xml:space="preserve"> </w:t>
      </w:r>
      <w:r w:rsidRPr="00BB7857">
        <w:rPr>
          <w:sz w:val="22"/>
          <w:szCs w:val="22"/>
        </w:rPr>
        <w:t>Computation, Design and Analysis of Algorithm, Artificial Intelligence, Management</w:t>
      </w:r>
      <w:r w:rsidR="00BC274E">
        <w:rPr>
          <w:sz w:val="22"/>
          <w:szCs w:val="22"/>
        </w:rPr>
        <w:t xml:space="preserve"> </w:t>
      </w:r>
      <w:r w:rsidRPr="00BB7857">
        <w:rPr>
          <w:sz w:val="22"/>
          <w:szCs w:val="22"/>
        </w:rPr>
        <w:t>Information Systems, Database Management Systems,</w:t>
      </w:r>
      <w:r w:rsidR="007C1DC3">
        <w:rPr>
          <w:sz w:val="22"/>
          <w:szCs w:val="22"/>
        </w:rPr>
        <w:t xml:space="preserve"> </w:t>
      </w:r>
      <w:r w:rsidRPr="00BB7857">
        <w:rPr>
          <w:sz w:val="22"/>
          <w:szCs w:val="22"/>
        </w:rPr>
        <w:t>Information Assurance and Security, Computer Networ</w:t>
      </w:r>
      <w:r>
        <w:rPr>
          <w:sz w:val="22"/>
          <w:szCs w:val="22"/>
        </w:rPr>
        <w:t>ks</w:t>
      </w:r>
    </w:p>
    <w:p w:rsidR="00BB7857" w:rsidRDefault="00BB7857" w:rsidP="00D403C9">
      <w:pPr>
        <w:spacing w:line="240" w:lineRule="exact"/>
        <w:ind w:right="1093"/>
        <w:rPr>
          <w:sz w:val="22"/>
          <w:szCs w:val="22"/>
        </w:rPr>
      </w:pPr>
    </w:p>
    <w:p w:rsidR="003664BA" w:rsidRDefault="00207EB6" w:rsidP="00D403C9">
      <w:pPr>
        <w:rPr>
          <w:sz w:val="22"/>
          <w:szCs w:val="22"/>
        </w:rPr>
      </w:pPr>
      <w:r>
        <w:rPr>
          <w:noProof/>
        </w:rPr>
        <mc:AlternateContent>
          <mc:Choice Requires="wpg">
            <w:drawing>
              <wp:anchor distT="0" distB="0" distL="114300" distR="114300" simplePos="0" relativeHeight="251656704" behindDoc="1" locked="0" layoutInCell="1" allowOverlap="1">
                <wp:simplePos x="0" y="0"/>
                <wp:positionH relativeFrom="page">
                  <wp:posOffset>294005</wp:posOffset>
                </wp:positionH>
                <wp:positionV relativeFrom="paragraph">
                  <wp:posOffset>144780</wp:posOffset>
                </wp:positionV>
                <wp:extent cx="7156450" cy="15875"/>
                <wp:effectExtent l="0" t="0" r="25400" b="3175"/>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0" cy="15875"/>
                          <a:chOff x="463" y="228"/>
                          <a:chExt cx="11270" cy="25"/>
                        </a:xfrm>
                      </wpg:grpSpPr>
                      <wpg:grpSp>
                        <wpg:cNvPr id="22" name="Group 23"/>
                        <wpg:cNvGrpSpPr>
                          <a:grpSpLocks/>
                        </wpg:cNvGrpSpPr>
                        <wpg:grpSpPr bwMode="auto">
                          <a:xfrm>
                            <a:off x="475" y="240"/>
                            <a:ext cx="11246" cy="0"/>
                            <a:chOff x="475" y="240"/>
                            <a:chExt cx="11246" cy="0"/>
                          </a:xfrm>
                        </wpg:grpSpPr>
                        <wps:wsp>
                          <wps:cNvPr id="23" name="Freeform 26"/>
                          <wps:cNvSpPr>
                            <a:spLocks/>
                          </wps:cNvSpPr>
                          <wps:spPr bwMode="auto">
                            <a:xfrm>
                              <a:off x="475" y="240"/>
                              <a:ext cx="11246" cy="0"/>
                            </a:xfrm>
                            <a:custGeom>
                              <a:avLst/>
                              <a:gdLst>
                                <a:gd name="T0" fmla="+- 0 475 475"/>
                                <a:gd name="T1" fmla="*/ T0 w 11246"/>
                                <a:gd name="T2" fmla="+- 0 11722 475"/>
                                <a:gd name="T3" fmla="*/ T2 w 11246"/>
                              </a:gdLst>
                              <a:ahLst/>
                              <a:cxnLst>
                                <a:cxn ang="0">
                                  <a:pos x="T1" y="0"/>
                                </a:cxn>
                                <a:cxn ang="0">
                                  <a:pos x="T3" y="0"/>
                                </a:cxn>
                              </a:cxnLst>
                              <a:rect l="0" t="0" r="r" b="b"/>
                              <a:pathLst>
                                <a:path w="11246">
                                  <a:moveTo>
                                    <a:pt x="0" y="0"/>
                                  </a:moveTo>
                                  <a:lnTo>
                                    <a:pt x="11247"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24"/>
                          <wpg:cNvGrpSpPr>
                            <a:grpSpLocks/>
                          </wpg:cNvGrpSpPr>
                          <wpg:grpSpPr bwMode="auto">
                            <a:xfrm>
                              <a:off x="4134" y="246"/>
                              <a:ext cx="7588" cy="0"/>
                              <a:chOff x="4134" y="246"/>
                              <a:chExt cx="7588" cy="0"/>
                            </a:xfrm>
                          </wpg:grpSpPr>
                          <wps:wsp>
                            <wps:cNvPr id="25" name="Freeform 25"/>
                            <wps:cNvSpPr>
                              <a:spLocks/>
                            </wps:cNvSpPr>
                            <wps:spPr bwMode="auto">
                              <a:xfrm>
                                <a:off x="4134" y="246"/>
                                <a:ext cx="7588" cy="0"/>
                              </a:xfrm>
                              <a:custGeom>
                                <a:avLst/>
                                <a:gdLst>
                                  <a:gd name="T0" fmla="+- 0 4134 4134"/>
                                  <a:gd name="T1" fmla="*/ T0 w 7588"/>
                                  <a:gd name="T2" fmla="+- 0 11722 4134"/>
                                  <a:gd name="T3" fmla="*/ T2 w 7588"/>
                                </a:gdLst>
                                <a:ahLst/>
                                <a:cxnLst>
                                  <a:cxn ang="0">
                                    <a:pos x="T1" y="0"/>
                                  </a:cxn>
                                  <a:cxn ang="0">
                                    <a:pos x="T3" y="0"/>
                                  </a:cxn>
                                </a:cxnLst>
                                <a:rect l="0" t="0" r="r" b="b"/>
                                <a:pathLst>
                                  <a:path w="7588">
                                    <a:moveTo>
                                      <a:pt x="0" y="0"/>
                                    </a:moveTo>
                                    <a:lnTo>
                                      <a:pt x="7588"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C086017" id="Group 22" o:spid="_x0000_s1026" style="position:absolute;margin-left:23.15pt;margin-top:11.4pt;width:563.5pt;height:1.25pt;z-index:-251659776;mso-position-horizontal-relative:page" coordorigin="463,228" coordsize="11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">
                <v:group id="Group 23" o:spid="_x0000_s1027" style="position:absolute;left:475;top:240;width:11246;height:0" coordorigin="475,240" coordsize="112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6" o:spid="_x0000_s1028" style="position:absolute;left:475;top:240;width:11246;height:0;visibility:visible;mso-wrap-style:square;v-text-anchor:top" coordsize="11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jpycMA&#10;AADbAAAADwAAAGRycy9kb3ducmV2LnhtbESP3WrCQBSE7wu+w3IE7+pGC61GVxGhUigW//D6mD0m&#10;wezZsLsm8e27QqGXw8x8w8yXnalEQ86XlhWMhgkI4szqknMFp+Pn6wSED8gaK8uk4EEeloveyxxT&#10;bVveU3MIuYgQ9ikqKEKoUyl9VpBBP7Q1cfSu1hkMUbpcaodthJtKjpPkXRosOS4UWNO6oOx2uBsF&#10;0/qywe/HmX/KzW7LTeuadvKh1KDfrWYgAnXhP/zX/tIKxm/w/B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jpycMAAADbAAAADwAAAAAAAAAAAAAAAACYAgAAZHJzL2Rv&#10;d25yZXYueG1sUEsFBgAAAAAEAAQA9QAAAIgDAAAAAA==&#10;" path="m,l11247,e" filled="f" strokeweight="1.18pt">
                    <v:path arrowok="t" o:connecttype="custom" o:connectlocs="0,0;11247,0" o:connectangles="0,0"/>
                  </v:shape>
                  <v:group id="Group 24" o:spid="_x0000_s1029" style="position:absolute;left:4134;top:246;width:7588;height:0" coordorigin="4134,246" coordsize="75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5" o:spid="_x0000_s1030" style="position:absolute;left:4134;top:246;width:7588;height:0;visibility:visible;mso-wrap-style:square;v-text-anchor:top" coordsize="7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fdMYA&#10;AADbAAAADwAAAGRycy9kb3ducmV2LnhtbESPQWvCQBSE7wX/w/KE3upGoW2I2YgttPYi1KQg3p7Z&#10;ZxLNvg3ZVeO/dwuFHoeZ+YZJF4NpxYV611hWMJ1EIIhLqxuuFPwUH08xCOeRNbaWScGNHCyy0UOK&#10;ibZX3tAl95UIEHYJKqi97xIpXVmTQTexHXHwDrY36IPsK6l7vAa4aeUsil6kwYbDQo0dvddUnvKz&#10;UbAqbvn2M/7e71Z+/XY863IfvcZKPY6H5RyEp8H/h//aX1rB7Bl+v4Qf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4fdMYAAADbAAAADwAAAAAAAAAAAAAAAACYAgAAZHJz&#10;L2Rvd25yZXYueG1sUEsFBgAAAAAEAAQA9QAAAIsDAAAAAA==&#10;" path="m,l7588,e" filled="f" strokeweight=".24536mm">
                      <v:path arrowok="t" o:connecttype="custom" o:connectlocs="0,0;7588,0" o:connectangles="0,0"/>
                    </v:shape>
                  </v:group>
                </v:group>
                <w10:wrap anchorx="page"/>
              </v:group>
            </w:pict>
          </mc:Fallback>
        </mc:AlternateContent>
      </w:r>
      <w:r w:rsidR="00506A19">
        <w:rPr>
          <w:b/>
          <w:spacing w:val="-1"/>
          <w:sz w:val="22"/>
          <w:szCs w:val="22"/>
        </w:rPr>
        <w:t>C</w:t>
      </w:r>
      <w:r w:rsidR="00506A19">
        <w:rPr>
          <w:b/>
          <w:spacing w:val="1"/>
          <w:sz w:val="22"/>
          <w:szCs w:val="22"/>
        </w:rPr>
        <w:t>O</w:t>
      </w:r>
      <w:r w:rsidR="00506A19">
        <w:rPr>
          <w:b/>
          <w:spacing w:val="-2"/>
          <w:sz w:val="22"/>
          <w:szCs w:val="22"/>
        </w:rPr>
        <w:t>M</w:t>
      </w:r>
      <w:r w:rsidR="00506A19">
        <w:rPr>
          <w:b/>
          <w:spacing w:val="2"/>
          <w:sz w:val="22"/>
          <w:szCs w:val="22"/>
        </w:rPr>
        <w:t>P</w:t>
      </w:r>
      <w:r w:rsidR="00506A19">
        <w:rPr>
          <w:b/>
          <w:spacing w:val="-1"/>
          <w:sz w:val="22"/>
          <w:szCs w:val="22"/>
        </w:rPr>
        <w:t>UTER</w:t>
      </w:r>
      <w:r w:rsidR="00506A19">
        <w:rPr>
          <w:b/>
          <w:spacing w:val="1"/>
          <w:sz w:val="22"/>
          <w:szCs w:val="22"/>
        </w:rPr>
        <w:t>/</w:t>
      </w:r>
      <w:r w:rsidR="00506A19">
        <w:rPr>
          <w:b/>
          <w:spacing w:val="-1"/>
          <w:sz w:val="22"/>
          <w:szCs w:val="22"/>
        </w:rPr>
        <w:t>TEC</w:t>
      </w:r>
      <w:r w:rsidR="00506A19">
        <w:rPr>
          <w:b/>
          <w:spacing w:val="1"/>
          <w:sz w:val="22"/>
          <w:szCs w:val="22"/>
        </w:rPr>
        <w:t>H</w:t>
      </w:r>
      <w:r w:rsidR="00506A19">
        <w:rPr>
          <w:b/>
          <w:spacing w:val="-1"/>
          <w:sz w:val="22"/>
          <w:szCs w:val="22"/>
        </w:rPr>
        <w:t>N</w:t>
      </w:r>
      <w:r w:rsidR="00506A19">
        <w:rPr>
          <w:b/>
          <w:sz w:val="22"/>
          <w:szCs w:val="22"/>
        </w:rPr>
        <w:t>I</w:t>
      </w:r>
      <w:r w:rsidR="00506A19">
        <w:rPr>
          <w:b/>
          <w:spacing w:val="-3"/>
          <w:sz w:val="22"/>
          <w:szCs w:val="22"/>
        </w:rPr>
        <w:t>C</w:t>
      </w:r>
      <w:r w:rsidR="00506A19">
        <w:rPr>
          <w:b/>
          <w:spacing w:val="-1"/>
          <w:sz w:val="22"/>
          <w:szCs w:val="22"/>
        </w:rPr>
        <w:t>A</w:t>
      </w:r>
      <w:r w:rsidR="00506A19">
        <w:rPr>
          <w:b/>
          <w:sz w:val="22"/>
          <w:szCs w:val="22"/>
        </w:rPr>
        <w:t>L</w:t>
      </w:r>
      <w:r w:rsidR="00BC274E">
        <w:rPr>
          <w:b/>
          <w:sz w:val="22"/>
          <w:szCs w:val="22"/>
        </w:rPr>
        <w:t xml:space="preserve"> </w:t>
      </w:r>
      <w:r w:rsidR="00506A19">
        <w:rPr>
          <w:b/>
          <w:sz w:val="22"/>
          <w:szCs w:val="22"/>
        </w:rPr>
        <w:t>SK</w:t>
      </w:r>
      <w:r w:rsidR="00506A19">
        <w:rPr>
          <w:b/>
          <w:spacing w:val="1"/>
          <w:sz w:val="22"/>
          <w:szCs w:val="22"/>
        </w:rPr>
        <w:t>I</w:t>
      </w:r>
      <w:r w:rsidR="00506A19">
        <w:rPr>
          <w:b/>
          <w:spacing w:val="-1"/>
          <w:sz w:val="22"/>
          <w:szCs w:val="22"/>
        </w:rPr>
        <w:t>LL</w:t>
      </w:r>
      <w:r w:rsidR="00506A19">
        <w:rPr>
          <w:b/>
          <w:spacing w:val="2"/>
          <w:sz w:val="22"/>
          <w:szCs w:val="22"/>
        </w:rPr>
        <w:t>S</w:t>
      </w:r>
      <w:r w:rsidR="00506A19">
        <w:rPr>
          <w:b/>
          <w:sz w:val="22"/>
          <w:szCs w:val="22"/>
        </w:rPr>
        <w:t>:</w:t>
      </w:r>
    </w:p>
    <w:p w:rsidR="003664BA" w:rsidRDefault="00506A19" w:rsidP="00D403C9">
      <w:pPr>
        <w:spacing w:line="240" w:lineRule="exact"/>
        <w:rPr>
          <w:sz w:val="22"/>
          <w:szCs w:val="22"/>
        </w:rPr>
      </w:pPr>
      <w:r>
        <w:rPr>
          <w:sz w:val="22"/>
          <w:szCs w:val="22"/>
        </w:rPr>
        <w:t>Pro</w:t>
      </w:r>
      <w:r>
        <w:rPr>
          <w:spacing w:val="-2"/>
          <w:sz w:val="22"/>
          <w:szCs w:val="22"/>
        </w:rPr>
        <w:t>g</w:t>
      </w:r>
      <w:r>
        <w:rPr>
          <w:spacing w:val="1"/>
          <w:sz w:val="22"/>
          <w:szCs w:val="22"/>
        </w:rPr>
        <w:t>r</w:t>
      </w:r>
      <w:r>
        <w:rPr>
          <w:sz w:val="22"/>
          <w:szCs w:val="22"/>
        </w:rPr>
        <w:t>a</w:t>
      </w:r>
      <w:r>
        <w:rPr>
          <w:spacing w:val="-1"/>
          <w:sz w:val="22"/>
          <w:szCs w:val="22"/>
        </w:rPr>
        <w:t>m</w:t>
      </w:r>
      <w:r>
        <w:rPr>
          <w:spacing w:val="-4"/>
          <w:sz w:val="22"/>
          <w:szCs w:val="22"/>
        </w:rPr>
        <w:t>m</w:t>
      </w:r>
      <w:r>
        <w:rPr>
          <w:spacing w:val="1"/>
          <w:sz w:val="22"/>
          <w:szCs w:val="22"/>
        </w:rPr>
        <w:t>i</w:t>
      </w:r>
      <w:r>
        <w:rPr>
          <w:sz w:val="22"/>
          <w:szCs w:val="22"/>
        </w:rPr>
        <w:t>ng</w:t>
      </w:r>
      <w:r w:rsidR="00BC274E">
        <w:rPr>
          <w:sz w:val="22"/>
          <w:szCs w:val="22"/>
        </w:rPr>
        <w:t xml:space="preserve"> </w:t>
      </w:r>
      <w:r>
        <w:rPr>
          <w:sz w:val="22"/>
          <w:szCs w:val="22"/>
        </w:rPr>
        <w:t>Lan</w:t>
      </w:r>
      <w:r>
        <w:rPr>
          <w:spacing w:val="-3"/>
          <w:sz w:val="22"/>
          <w:szCs w:val="22"/>
        </w:rPr>
        <w:t>g</w:t>
      </w:r>
      <w:r>
        <w:rPr>
          <w:sz w:val="22"/>
          <w:szCs w:val="22"/>
        </w:rPr>
        <w:t>u</w:t>
      </w:r>
      <w:r>
        <w:rPr>
          <w:spacing w:val="3"/>
          <w:sz w:val="22"/>
          <w:szCs w:val="22"/>
        </w:rPr>
        <w:t>a</w:t>
      </w:r>
      <w:r>
        <w:rPr>
          <w:spacing w:val="-2"/>
          <w:sz w:val="22"/>
          <w:szCs w:val="22"/>
        </w:rPr>
        <w:t>g</w:t>
      </w:r>
      <w:r>
        <w:rPr>
          <w:sz w:val="22"/>
          <w:szCs w:val="22"/>
        </w:rPr>
        <w:t xml:space="preserve">es   </w:t>
      </w:r>
      <w:proofErr w:type="gramStart"/>
      <w:r>
        <w:rPr>
          <w:b/>
          <w:sz w:val="22"/>
          <w:szCs w:val="22"/>
        </w:rPr>
        <w:t>:</w:t>
      </w:r>
      <w:r>
        <w:rPr>
          <w:spacing w:val="-1"/>
          <w:sz w:val="22"/>
          <w:szCs w:val="22"/>
        </w:rPr>
        <w:t>C</w:t>
      </w:r>
      <w:proofErr w:type="gramEnd"/>
      <w:r>
        <w:rPr>
          <w:sz w:val="22"/>
          <w:szCs w:val="22"/>
        </w:rPr>
        <w:t xml:space="preserve">, </w:t>
      </w:r>
      <w:r>
        <w:rPr>
          <w:spacing w:val="-1"/>
          <w:sz w:val="22"/>
          <w:szCs w:val="22"/>
        </w:rPr>
        <w:t>C</w:t>
      </w:r>
      <w:r>
        <w:rPr>
          <w:sz w:val="22"/>
          <w:szCs w:val="22"/>
        </w:rPr>
        <w:t>++,J</w:t>
      </w:r>
      <w:r>
        <w:rPr>
          <w:spacing w:val="1"/>
          <w:sz w:val="22"/>
          <w:szCs w:val="22"/>
        </w:rPr>
        <w:t>a</w:t>
      </w:r>
      <w:r>
        <w:rPr>
          <w:spacing w:val="-2"/>
          <w:sz w:val="22"/>
          <w:szCs w:val="22"/>
        </w:rPr>
        <w:t>v</w:t>
      </w:r>
      <w:r>
        <w:rPr>
          <w:sz w:val="22"/>
          <w:szCs w:val="22"/>
        </w:rPr>
        <w:t>a</w:t>
      </w:r>
    </w:p>
    <w:p w:rsidR="003664BA" w:rsidRDefault="00506A19" w:rsidP="00D403C9">
      <w:pPr>
        <w:spacing w:line="240" w:lineRule="exact"/>
        <w:rPr>
          <w:sz w:val="22"/>
          <w:szCs w:val="22"/>
        </w:rPr>
      </w:pPr>
      <w:r>
        <w:rPr>
          <w:spacing w:val="-1"/>
          <w:sz w:val="22"/>
          <w:szCs w:val="22"/>
        </w:rPr>
        <w:t>D</w:t>
      </w:r>
      <w:r>
        <w:rPr>
          <w:sz w:val="22"/>
          <w:szCs w:val="22"/>
        </w:rPr>
        <w:t>a</w:t>
      </w:r>
      <w:r>
        <w:rPr>
          <w:spacing w:val="1"/>
          <w:sz w:val="22"/>
          <w:szCs w:val="22"/>
        </w:rPr>
        <w:t>t</w:t>
      </w:r>
      <w:r>
        <w:rPr>
          <w:sz w:val="22"/>
          <w:szCs w:val="22"/>
        </w:rPr>
        <w:t>ab</w:t>
      </w:r>
      <w:r>
        <w:rPr>
          <w:spacing w:val="-2"/>
          <w:sz w:val="22"/>
          <w:szCs w:val="22"/>
        </w:rPr>
        <w:t>a</w:t>
      </w:r>
      <w:r>
        <w:rPr>
          <w:sz w:val="22"/>
          <w:szCs w:val="22"/>
        </w:rPr>
        <w:t>se</w:t>
      </w:r>
      <w:r w:rsidR="00BC274E">
        <w:rPr>
          <w:sz w:val="22"/>
          <w:szCs w:val="22"/>
        </w:rPr>
        <w:t xml:space="preserve"> </w:t>
      </w:r>
      <w:r>
        <w:rPr>
          <w:sz w:val="22"/>
          <w:szCs w:val="22"/>
        </w:rPr>
        <w:t>L</w:t>
      </w:r>
      <w:r>
        <w:rPr>
          <w:spacing w:val="-3"/>
          <w:sz w:val="22"/>
          <w:szCs w:val="22"/>
        </w:rPr>
        <w:t>a</w:t>
      </w:r>
      <w:r>
        <w:rPr>
          <w:sz w:val="22"/>
          <w:szCs w:val="22"/>
        </w:rPr>
        <w:t>n</w:t>
      </w:r>
      <w:r>
        <w:rPr>
          <w:spacing w:val="-2"/>
          <w:sz w:val="22"/>
          <w:szCs w:val="22"/>
        </w:rPr>
        <w:t>g</w:t>
      </w:r>
      <w:r>
        <w:rPr>
          <w:sz w:val="22"/>
          <w:szCs w:val="22"/>
        </w:rPr>
        <w:t>ua</w:t>
      </w:r>
      <w:r>
        <w:rPr>
          <w:spacing w:val="-2"/>
          <w:sz w:val="22"/>
          <w:szCs w:val="22"/>
        </w:rPr>
        <w:t>g</w:t>
      </w:r>
      <w:r>
        <w:rPr>
          <w:sz w:val="22"/>
          <w:szCs w:val="22"/>
        </w:rPr>
        <w:t xml:space="preserve">es          </w:t>
      </w:r>
      <w:proofErr w:type="gramStart"/>
      <w:r>
        <w:rPr>
          <w:b/>
          <w:sz w:val="22"/>
          <w:szCs w:val="22"/>
        </w:rPr>
        <w:t>:</w:t>
      </w:r>
      <w:r>
        <w:rPr>
          <w:sz w:val="22"/>
          <w:szCs w:val="22"/>
        </w:rPr>
        <w:t>M</w:t>
      </w:r>
      <w:r>
        <w:rPr>
          <w:spacing w:val="-2"/>
          <w:sz w:val="22"/>
          <w:szCs w:val="22"/>
        </w:rPr>
        <w:t>y</w:t>
      </w:r>
      <w:r>
        <w:rPr>
          <w:sz w:val="22"/>
          <w:szCs w:val="22"/>
        </w:rPr>
        <w:t>S</w:t>
      </w:r>
      <w:r>
        <w:rPr>
          <w:spacing w:val="-1"/>
          <w:sz w:val="22"/>
          <w:szCs w:val="22"/>
        </w:rPr>
        <w:t>Q</w:t>
      </w:r>
      <w:r>
        <w:rPr>
          <w:sz w:val="22"/>
          <w:szCs w:val="22"/>
        </w:rPr>
        <w:t>L</w:t>
      </w:r>
      <w:proofErr w:type="gramEnd"/>
      <w:r>
        <w:rPr>
          <w:sz w:val="22"/>
          <w:szCs w:val="22"/>
        </w:rPr>
        <w:t xml:space="preserve">, MS </w:t>
      </w:r>
      <w:r>
        <w:rPr>
          <w:spacing w:val="-1"/>
          <w:sz w:val="22"/>
          <w:szCs w:val="22"/>
        </w:rPr>
        <w:t>SQ</w:t>
      </w:r>
      <w:r>
        <w:rPr>
          <w:sz w:val="22"/>
          <w:szCs w:val="22"/>
        </w:rPr>
        <w:t xml:space="preserve">L, </w:t>
      </w:r>
      <w:r>
        <w:rPr>
          <w:spacing w:val="-2"/>
          <w:sz w:val="22"/>
          <w:szCs w:val="22"/>
        </w:rPr>
        <w:t>O</w:t>
      </w:r>
      <w:r>
        <w:rPr>
          <w:spacing w:val="1"/>
          <w:sz w:val="22"/>
          <w:szCs w:val="22"/>
        </w:rPr>
        <w:t>r</w:t>
      </w:r>
      <w:r>
        <w:rPr>
          <w:spacing w:val="-2"/>
          <w:sz w:val="22"/>
          <w:szCs w:val="22"/>
        </w:rPr>
        <w:t>a</w:t>
      </w:r>
      <w:r>
        <w:rPr>
          <w:sz w:val="22"/>
          <w:szCs w:val="22"/>
        </w:rPr>
        <w:t>c</w:t>
      </w:r>
      <w:r>
        <w:rPr>
          <w:spacing w:val="1"/>
          <w:sz w:val="22"/>
          <w:szCs w:val="22"/>
        </w:rPr>
        <w:t>l</w:t>
      </w:r>
      <w:r>
        <w:rPr>
          <w:spacing w:val="-2"/>
          <w:sz w:val="22"/>
          <w:szCs w:val="22"/>
        </w:rPr>
        <w:t>e</w:t>
      </w:r>
      <w:r>
        <w:rPr>
          <w:sz w:val="22"/>
          <w:szCs w:val="22"/>
        </w:rPr>
        <w:t>, M</w:t>
      </w:r>
      <w:r>
        <w:rPr>
          <w:spacing w:val="1"/>
          <w:sz w:val="22"/>
          <w:szCs w:val="22"/>
        </w:rPr>
        <w:t>i</w:t>
      </w:r>
      <w:r>
        <w:rPr>
          <w:spacing w:val="-2"/>
          <w:sz w:val="22"/>
          <w:szCs w:val="22"/>
        </w:rPr>
        <w:t>c</w:t>
      </w:r>
      <w:r>
        <w:rPr>
          <w:spacing w:val="1"/>
          <w:sz w:val="22"/>
          <w:szCs w:val="22"/>
        </w:rPr>
        <w:t>r</w:t>
      </w:r>
      <w:r>
        <w:rPr>
          <w:sz w:val="22"/>
          <w:szCs w:val="22"/>
        </w:rPr>
        <w:t>o</w:t>
      </w:r>
      <w:r>
        <w:rPr>
          <w:spacing w:val="-2"/>
          <w:sz w:val="22"/>
          <w:szCs w:val="22"/>
        </w:rPr>
        <w:t>s</w:t>
      </w:r>
      <w:r>
        <w:rPr>
          <w:sz w:val="22"/>
          <w:szCs w:val="22"/>
        </w:rPr>
        <w:t>o</w:t>
      </w:r>
      <w:r>
        <w:rPr>
          <w:spacing w:val="-2"/>
          <w:sz w:val="22"/>
          <w:szCs w:val="22"/>
        </w:rPr>
        <w:t>f</w:t>
      </w:r>
      <w:r>
        <w:rPr>
          <w:sz w:val="22"/>
          <w:szCs w:val="22"/>
        </w:rPr>
        <w:t>t</w:t>
      </w:r>
      <w:r w:rsidR="00BC274E">
        <w:rPr>
          <w:sz w:val="22"/>
          <w:szCs w:val="22"/>
        </w:rPr>
        <w:t xml:space="preserve"> </w:t>
      </w:r>
      <w:r>
        <w:rPr>
          <w:spacing w:val="-1"/>
          <w:sz w:val="22"/>
          <w:szCs w:val="22"/>
        </w:rPr>
        <w:t>A</w:t>
      </w:r>
      <w:r>
        <w:rPr>
          <w:sz w:val="22"/>
          <w:szCs w:val="22"/>
        </w:rPr>
        <w:t>cc</w:t>
      </w:r>
      <w:r>
        <w:rPr>
          <w:spacing w:val="-2"/>
          <w:sz w:val="22"/>
          <w:szCs w:val="22"/>
        </w:rPr>
        <w:t>e</w:t>
      </w:r>
      <w:r>
        <w:rPr>
          <w:sz w:val="22"/>
          <w:szCs w:val="22"/>
        </w:rPr>
        <w:t>ss</w:t>
      </w:r>
    </w:p>
    <w:p w:rsidR="003664BA" w:rsidRDefault="00506A19" w:rsidP="00D403C9">
      <w:pPr>
        <w:spacing w:before="1"/>
        <w:rPr>
          <w:sz w:val="22"/>
          <w:szCs w:val="22"/>
        </w:rPr>
      </w:pPr>
      <w:r>
        <w:rPr>
          <w:sz w:val="22"/>
          <w:szCs w:val="22"/>
        </w:rPr>
        <w:t>Web</w:t>
      </w:r>
      <w:r w:rsidR="00BC274E">
        <w:rPr>
          <w:sz w:val="22"/>
          <w:szCs w:val="22"/>
        </w:rPr>
        <w:t xml:space="preserve"> </w:t>
      </w:r>
      <w:r>
        <w:rPr>
          <w:spacing w:val="2"/>
          <w:sz w:val="22"/>
          <w:szCs w:val="22"/>
        </w:rPr>
        <w:t>T</w:t>
      </w:r>
      <w:r>
        <w:rPr>
          <w:spacing w:val="-2"/>
          <w:sz w:val="22"/>
          <w:szCs w:val="22"/>
        </w:rPr>
        <w:t>e</w:t>
      </w:r>
      <w:r>
        <w:rPr>
          <w:sz w:val="22"/>
          <w:szCs w:val="22"/>
        </w:rPr>
        <w:t>chn</w:t>
      </w:r>
      <w:r>
        <w:rPr>
          <w:spacing w:val="-2"/>
          <w:sz w:val="22"/>
          <w:szCs w:val="22"/>
        </w:rPr>
        <w:t>o</w:t>
      </w:r>
      <w:r>
        <w:rPr>
          <w:spacing w:val="1"/>
          <w:sz w:val="22"/>
          <w:szCs w:val="22"/>
        </w:rPr>
        <w:t>l</w:t>
      </w:r>
      <w:r>
        <w:rPr>
          <w:sz w:val="22"/>
          <w:szCs w:val="22"/>
        </w:rPr>
        <w:t>o</w:t>
      </w:r>
      <w:r>
        <w:rPr>
          <w:spacing w:val="-2"/>
          <w:sz w:val="22"/>
          <w:szCs w:val="22"/>
        </w:rPr>
        <w:t>g</w:t>
      </w:r>
      <w:r>
        <w:rPr>
          <w:spacing w:val="1"/>
          <w:sz w:val="22"/>
          <w:szCs w:val="22"/>
        </w:rPr>
        <w:t>i</w:t>
      </w:r>
      <w:r>
        <w:rPr>
          <w:sz w:val="22"/>
          <w:szCs w:val="22"/>
        </w:rPr>
        <w:t xml:space="preserve">es              </w:t>
      </w:r>
      <w:proofErr w:type="gramStart"/>
      <w:r>
        <w:rPr>
          <w:b/>
          <w:sz w:val="22"/>
          <w:szCs w:val="22"/>
        </w:rPr>
        <w:t>:</w:t>
      </w:r>
      <w:r>
        <w:rPr>
          <w:spacing w:val="-1"/>
          <w:sz w:val="22"/>
          <w:szCs w:val="22"/>
        </w:rPr>
        <w:t>H</w:t>
      </w:r>
      <w:r>
        <w:rPr>
          <w:sz w:val="22"/>
          <w:szCs w:val="22"/>
        </w:rPr>
        <w:t>TML,</w:t>
      </w:r>
      <w:r>
        <w:rPr>
          <w:spacing w:val="1"/>
          <w:sz w:val="22"/>
          <w:szCs w:val="22"/>
        </w:rPr>
        <w:t>X</w:t>
      </w:r>
      <w:r>
        <w:rPr>
          <w:spacing w:val="-3"/>
          <w:sz w:val="22"/>
          <w:szCs w:val="22"/>
        </w:rPr>
        <w:t>H</w:t>
      </w:r>
      <w:r>
        <w:rPr>
          <w:spacing w:val="2"/>
          <w:sz w:val="22"/>
          <w:szCs w:val="22"/>
        </w:rPr>
        <w:t>T</w:t>
      </w:r>
      <w:r>
        <w:rPr>
          <w:sz w:val="22"/>
          <w:szCs w:val="22"/>
        </w:rPr>
        <w:t>ML</w:t>
      </w:r>
      <w:proofErr w:type="gramEnd"/>
      <w:r>
        <w:rPr>
          <w:sz w:val="22"/>
          <w:szCs w:val="22"/>
        </w:rPr>
        <w:t>,</w:t>
      </w:r>
      <w:r w:rsidR="007C1DC3">
        <w:rPr>
          <w:sz w:val="22"/>
          <w:szCs w:val="22"/>
        </w:rPr>
        <w:t xml:space="preserve"> </w:t>
      </w:r>
      <w:r>
        <w:rPr>
          <w:sz w:val="22"/>
          <w:szCs w:val="22"/>
        </w:rPr>
        <w:t>J</w:t>
      </w:r>
      <w:r>
        <w:rPr>
          <w:spacing w:val="1"/>
          <w:sz w:val="22"/>
          <w:szCs w:val="22"/>
        </w:rPr>
        <w:t>a</w:t>
      </w:r>
      <w:r>
        <w:rPr>
          <w:spacing w:val="-2"/>
          <w:sz w:val="22"/>
          <w:szCs w:val="22"/>
        </w:rPr>
        <w:t>v</w:t>
      </w:r>
      <w:r>
        <w:rPr>
          <w:sz w:val="22"/>
          <w:szCs w:val="22"/>
        </w:rPr>
        <w:t xml:space="preserve">a </w:t>
      </w:r>
      <w:r>
        <w:rPr>
          <w:spacing w:val="1"/>
          <w:sz w:val="22"/>
          <w:szCs w:val="22"/>
        </w:rPr>
        <w:t>s</w:t>
      </w:r>
      <w:r>
        <w:rPr>
          <w:spacing w:val="-2"/>
          <w:sz w:val="22"/>
          <w:szCs w:val="22"/>
        </w:rPr>
        <w:t>cr</w:t>
      </w:r>
      <w:r>
        <w:rPr>
          <w:spacing w:val="1"/>
          <w:sz w:val="22"/>
          <w:szCs w:val="22"/>
        </w:rPr>
        <w:t>ip</w:t>
      </w:r>
      <w:r w:rsidR="00F73925">
        <w:rPr>
          <w:spacing w:val="1"/>
          <w:sz w:val="22"/>
          <w:szCs w:val="22"/>
        </w:rPr>
        <w:t>t, Pearl</w:t>
      </w:r>
    </w:p>
    <w:p w:rsidR="003664BA" w:rsidRDefault="00506A19" w:rsidP="00D403C9">
      <w:pPr>
        <w:spacing w:line="240" w:lineRule="exact"/>
        <w:rPr>
          <w:sz w:val="22"/>
          <w:szCs w:val="22"/>
        </w:rPr>
      </w:pP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r w:rsidR="00BC274E">
        <w:rPr>
          <w:sz w:val="22"/>
          <w:szCs w:val="22"/>
        </w:rPr>
        <w:t xml:space="preserve"> </w:t>
      </w:r>
      <w:r>
        <w:rPr>
          <w:sz w:val="22"/>
          <w:szCs w:val="22"/>
        </w:rPr>
        <w:t>P</w:t>
      </w:r>
      <w:r>
        <w:rPr>
          <w:spacing w:val="-2"/>
          <w:sz w:val="22"/>
          <w:szCs w:val="22"/>
        </w:rPr>
        <w:t>a</w:t>
      </w:r>
      <w:r>
        <w:rPr>
          <w:sz w:val="22"/>
          <w:szCs w:val="22"/>
        </w:rPr>
        <w:t>c</w:t>
      </w:r>
      <w:r>
        <w:rPr>
          <w:spacing w:val="-2"/>
          <w:sz w:val="22"/>
          <w:szCs w:val="22"/>
        </w:rPr>
        <w:t>k</w:t>
      </w:r>
      <w:r>
        <w:rPr>
          <w:sz w:val="22"/>
          <w:szCs w:val="22"/>
        </w:rPr>
        <w:t>a</w:t>
      </w:r>
      <w:r>
        <w:rPr>
          <w:spacing w:val="-2"/>
          <w:sz w:val="22"/>
          <w:szCs w:val="22"/>
        </w:rPr>
        <w:t>g</w:t>
      </w:r>
      <w:r>
        <w:rPr>
          <w:sz w:val="22"/>
          <w:szCs w:val="22"/>
        </w:rPr>
        <w:t xml:space="preserve">es             </w:t>
      </w:r>
      <w:proofErr w:type="gramStart"/>
      <w:r>
        <w:rPr>
          <w:b/>
          <w:sz w:val="22"/>
          <w:szCs w:val="22"/>
        </w:rPr>
        <w:t>:</w:t>
      </w:r>
      <w:r>
        <w:rPr>
          <w:sz w:val="22"/>
          <w:szCs w:val="22"/>
        </w:rPr>
        <w:t>Ec</w:t>
      </w:r>
      <w:r>
        <w:rPr>
          <w:spacing w:val="-2"/>
          <w:sz w:val="22"/>
          <w:szCs w:val="22"/>
        </w:rPr>
        <w:t>l</w:t>
      </w:r>
      <w:r>
        <w:rPr>
          <w:spacing w:val="1"/>
          <w:sz w:val="22"/>
          <w:szCs w:val="22"/>
        </w:rPr>
        <w:t>i</w:t>
      </w:r>
      <w:r>
        <w:rPr>
          <w:sz w:val="22"/>
          <w:szCs w:val="22"/>
        </w:rPr>
        <w:t>p</w:t>
      </w:r>
      <w:r>
        <w:rPr>
          <w:spacing w:val="-2"/>
          <w:sz w:val="22"/>
          <w:szCs w:val="22"/>
        </w:rPr>
        <w:t>s</w:t>
      </w:r>
      <w:r>
        <w:rPr>
          <w:sz w:val="22"/>
          <w:szCs w:val="22"/>
        </w:rPr>
        <w:t>e</w:t>
      </w:r>
      <w:proofErr w:type="gramEnd"/>
      <w:r>
        <w:rPr>
          <w:sz w:val="22"/>
          <w:szCs w:val="22"/>
        </w:rPr>
        <w:t>, UML</w:t>
      </w:r>
      <w:r w:rsidR="007C1DC3">
        <w:rPr>
          <w:sz w:val="22"/>
          <w:szCs w:val="22"/>
        </w:rPr>
        <w:t xml:space="preserve"> </w:t>
      </w:r>
      <w:r>
        <w:rPr>
          <w:spacing w:val="1"/>
          <w:sz w:val="22"/>
          <w:szCs w:val="22"/>
        </w:rPr>
        <w:t>t</w:t>
      </w:r>
      <w:r>
        <w:rPr>
          <w:sz w:val="22"/>
          <w:szCs w:val="22"/>
        </w:rPr>
        <w:t>o</w:t>
      </w:r>
      <w:r>
        <w:rPr>
          <w:spacing w:val="-2"/>
          <w:sz w:val="22"/>
          <w:szCs w:val="22"/>
        </w:rPr>
        <w:t>o</w:t>
      </w:r>
      <w:r>
        <w:rPr>
          <w:spacing w:val="1"/>
          <w:sz w:val="22"/>
          <w:szCs w:val="22"/>
        </w:rPr>
        <w:t>l</w:t>
      </w:r>
      <w:r>
        <w:rPr>
          <w:sz w:val="22"/>
          <w:szCs w:val="22"/>
        </w:rPr>
        <w:t>s</w:t>
      </w:r>
    </w:p>
    <w:p w:rsidR="003664BA" w:rsidRDefault="003664BA" w:rsidP="00D403C9">
      <w:pPr>
        <w:spacing w:before="6" w:line="120" w:lineRule="exact"/>
        <w:rPr>
          <w:sz w:val="12"/>
          <w:szCs w:val="12"/>
        </w:rPr>
      </w:pPr>
    </w:p>
    <w:p w:rsidR="003664BA" w:rsidRDefault="00207EB6" w:rsidP="00D403C9">
      <w:pPr>
        <w:rPr>
          <w:sz w:val="22"/>
          <w:szCs w:val="22"/>
        </w:rPr>
      </w:pPr>
      <w:r>
        <w:rPr>
          <w:noProof/>
        </w:rPr>
        <mc:AlternateContent>
          <mc:Choice Requires="wpg">
            <w:drawing>
              <wp:anchor distT="0" distB="0" distL="114300" distR="114300" simplePos="0" relativeHeight="251657728" behindDoc="1" locked="0" layoutInCell="1" allowOverlap="1">
                <wp:simplePos x="0" y="0"/>
                <wp:positionH relativeFrom="page">
                  <wp:posOffset>294005</wp:posOffset>
                </wp:positionH>
                <wp:positionV relativeFrom="paragraph">
                  <wp:posOffset>144780</wp:posOffset>
                </wp:positionV>
                <wp:extent cx="7200900" cy="15875"/>
                <wp:effectExtent l="0" t="0" r="19050" b="3175"/>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5875"/>
                          <a:chOff x="463" y="228"/>
                          <a:chExt cx="11340" cy="25"/>
                        </a:xfrm>
                      </wpg:grpSpPr>
                      <wpg:grpSp>
                        <wpg:cNvPr id="17" name="Group 18"/>
                        <wpg:cNvGrpSpPr>
                          <a:grpSpLocks/>
                        </wpg:cNvGrpSpPr>
                        <wpg:grpSpPr bwMode="auto">
                          <a:xfrm>
                            <a:off x="475" y="240"/>
                            <a:ext cx="11316" cy="0"/>
                            <a:chOff x="475" y="240"/>
                            <a:chExt cx="11316" cy="0"/>
                          </a:xfrm>
                        </wpg:grpSpPr>
                        <wps:wsp>
                          <wps:cNvPr id="18" name="Freeform 21"/>
                          <wps:cNvSpPr>
                            <a:spLocks/>
                          </wps:cNvSpPr>
                          <wps:spPr bwMode="auto">
                            <a:xfrm>
                              <a:off x="475" y="240"/>
                              <a:ext cx="11316" cy="0"/>
                            </a:xfrm>
                            <a:custGeom>
                              <a:avLst/>
                              <a:gdLst>
                                <a:gd name="T0" fmla="+- 0 475 475"/>
                                <a:gd name="T1" fmla="*/ T0 w 11316"/>
                                <a:gd name="T2" fmla="+- 0 11791 475"/>
                                <a:gd name="T3" fmla="*/ T2 w 11316"/>
                              </a:gdLst>
                              <a:ahLst/>
                              <a:cxnLst>
                                <a:cxn ang="0">
                                  <a:pos x="T1" y="0"/>
                                </a:cxn>
                                <a:cxn ang="0">
                                  <a:pos x="T3" y="0"/>
                                </a:cxn>
                              </a:cxnLst>
                              <a:rect l="0" t="0" r="r" b="b"/>
                              <a:pathLst>
                                <a:path w="11316">
                                  <a:moveTo>
                                    <a:pt x="0" y="0"/>
                                  </a:moveTo>
                                  <a:lnTo>
                                    <a:pt x="11316"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
                          <wpg:cNvGrpSpPr>
                            <a:grpSpLocks/>
                          </wpg:cNvGrpSpPr>
                          <wpg:grpSpPr bwMode="auto">
                            <a:xfrm>
                              <a:off x="3759" y="246"/>
                              <a:ext cx="8031" cy="0"/>
                              <a:chOff x="3759" y="246"/>
                              <a:chExt cx="8031" cy="0"/>
                            </a:xfrm>
                          </wpg:grpSpPr>
                          <wps:wsp>
                            <wps:cNvPr id="20" name="Freeform 20"/>
                            <wps:cNvSpPr>
                              <a:spLocks/>
                            </wps:cNvSpPr>
                            <wps:spPr bwMode="auto">
                              <a:xfrm>
                                <a:off x="3759" y="246"/>
                                <a:ext cx="8031" cy="0"/>
                              </a:xfrm>
                              <a:custGeom>
                                <a:avLst/>
                                <a:gdLst>
                                  <a:gd name="T0" fmla="+- 0 3759 3759"/>
                                  <a:gd name="T1" fmla="*/ T0 w 8031"/>
                                  <a:gd name="T2" fmla="+- 0 11789 3759"/>
                                  <a:gd name="T3" fmla="*/ T2 w 8031"/>
                                </a:gdLst>
                                <a:ahLst/>
                                <a:cxnLst>
                                  <a:cxn ang="0">
                                    <a:pos x="T1" y="0"/>
                                  </a:cxn>
                                  <a:cxn ang="0">
                                    <a:pos x="T3" y="0"/>
                                  </a:cxn>
                                </a:cxnLst>
                                <a:rect l="0" t="0" r="r" b="b"/>
                                <a:pathLst>
                                  <a:path w="8031">
                                    <a:moveTo>
                                      <a:pt x="0" y="0"/>
                                    </a:moveTo>
                                    <a:lnTo>
                                      <a:pt x="803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86AE78B" id="Group 17" o:spid="_x0000_s1026" style="position:absolute;margin-left:23.15pt;margin-top:11.4pt;width:567pt;height:1.25pt;z-index:-251658752;mso-position-horizontal-relative:page" coordorigin="463,228" coordsize="113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">
                <v:group id="Group 18" o:spid="_x0000_s1027" style="position:absolute;left:475;top:240;width:11316;height:0" coordorigin="475,240" coordsize="113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1" o:spid="_x0000_s1028" style="position:absolute;left:475;top:240;width:11316;height: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9Q1cIA&#10;AADbAAAADwAAAGRycy9kb3ducmV2LnhtbESPQWvCQBCF74L/YRmhN7OphVpSVymCosca6XnITpNg&#10;djZkVzf213cOgrcZ3pv3vlltRtepGw2h9WzgNctBEVfetlwbOJe7+QeoEJEtdp7JwJ0CbNbTyQoL&#10;6xN/0+0UayUhHAo00MTYF1qHqiGHIfM9sWi/fnAYZR1qbQdMEu46vcjzd+2wZWlosKdtQ9XldHUG&#10;dte/Y7nwVUz8dv85LMu0v/hkzMts/PoEFWmMT/Pj+mAFX2DlFxl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1DVwgAAANsAAAAPAAAAAAAAAAAAAAAAAJgCAABkcnMvZG93&#10;bnJldi54bWxQSwUGAAAAAAQABAD1AAAAhwMAAAAA&#10;" path="m,l11316,e" filled="f" strokeweight="1.18pt">
                    <v:path arrowok="t" o:connecttype="custom" o:connectlocs="0,0;11316,0" o:connectangles="0,0"/>
                  </v:shape>
                  <v:group id="Group 19" o:spid="_x0000_s1029" style="position:absolute;left:3759;top:246;width:8031;height:0" coordorigin="3759,246" coordsize="80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0" o:spid="_x0000_s1030" style="position:absolute;left:3759;top:246;width:8031;height:0;visibility:visible;mso-wrap-style:square;v-text-anchor:top" coordsize="8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ItLwA&#10;AADbAAAADwAAAGRycy9kb3ducmV2LnhtbERPSwrCMBDdC94hjOBOU134qUYRQRFB1OoBhmZsi82k&#10;NlHr7c1CcPl4//myMaV4Ue0KywoG/QgEcWp1wZmC62XTm4BwHlljaZkUfMjBctFuzTHW9s1neiU+&#10;EyGEXYwKcu+rWEqX5mTQ9W1FHLibrQ36AOtM6hrfIdyUchhFI2mw4NCQY0XrnNJ78jQKzA3NY1tN&#10;T2NdHvaXwdgeo5VVqttpVjMQnhr/F//cO61gGNaHL+EH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Ei0vAAAANsAAAAPAAAAAAAAAAAAAAAAAJgCAABkcnMvZG93bnJldi54&#10;bWxQSwUGAAAAAAQABAD1AAAAgQMAAAAA&#10;" path="m,l8030,e" filled="f" strokeweight=".24536mm">
                      <v:path arrowok="t" o:connecttype="custom" o:connectlocs="0,0;8030,0" o:connectangles="0,0"/>
                    </v:shape>
                  </v:group>
                </v:group>
                <w10:wrap anchorx="page"/>
              </v:group>
            </w:pict>
          </mc:Fallback>
        </mc:AlternateContent>
      </w:r>
      <w:r w:rsidR="00506A19">
        <w:rPr>
          <w:b/>
          <w:spacing w:val="2"/>
          <w:sz w:val="22"/>
          <w:szCs w:val="22"/>
        </w:rPr>
        <w:t>P</w:t>
      </w:r>
      <w:r w:rsidR="00506A19">
        <w:rPr>
          <w:b/>
          <w:spacing w:val="-1"/>
          <w:sz w:val="22"/>
          <w:szCs w:val="22"/>
        </w:rPr>
        <w:t>RO</w:t>
      </w:r>
      <w:r w:rsidR="00506A19">
        <w:rPr>
          <w:b/>
          <w:spacing w:val="2"/>
          <w:sz w:val="22"/>
          <w:szCs w:val="22"/>
        </w:rPr>
        <w:t>F</w:t>
      </w:r>
      <w:r w:rsidR="00506A19">
        <w:rPr>
          <w:b/>
          <w:spacing w:val="-1"/>
          <w:sz w:val="22"/>
          <w:szCs w:val="22"/>
        </w:rPr>
        <w:t>E</w:t>
      </w:r>
      <w:r w:rsidR="00506A19">
        <w:rPr>
          <w:b/>
          <w:sz w:val="22"/>
          <w:szCs w:val="22"/>
        </w:rPr>
        <w:t>S</w:t>
      </w:r>
      <w:r w:rsidR="00506A19">
        <w:rPr>
          <w:b/>
          <w:spacing w:val="-3"/>
          <w:sz w:val="22"/>
          <w:szCs w:val="22"/>
        </w:rPr>
        <w:t>S</w:t>
      </w:r>
      <w:r w:rsidR="00506A19">
        <w:rPr>
          <w:b/>
          <w:sz w:val="22"/>
          <w:szCs w:val="22"/>
        </w:rPr>
        <w:t>I</w:t>
      </w:r>
      <w:r w:rsidR="00506A19">
        <w:rPr>
          <w:b/>
          <w:spacing w:val="1"/>
          <w:sz w:val="22"/>
          <w:szCs w:val="22"/>
        </w:rPr>
        <w:t>O</w:t>
      </w:r>
      <w:r w:rsidR="00506A19">
        <w:rPr>
          <w:b/>
          <w:spacing w:val="-1"/>
          <w:sz w:val="22"/>
          <w:szCs w:val="22"/>
        </w:rPr>
        <w:t>NA</w:t>
      </w:r>
      <w:r w:rsidR="00506A19">
        <w:rPr>
          <w:b/>
          <w:sz w:val="22"/>
          <w:szCs w:val="22"/>
        </w:rPr>
        <w:t>L</w:t>
      </w:r>
      <w:r w:rsidR="00506A19">
        <w:rPr>
          <w:b/>
          <w:spacing w:val="-1"/>
          <w:sz w:val="22"/>
          <w:szCs w:val="22"/>
        </w:rPr>
        <w:t xml:space="preserve"> E</w:t>
      </w:r>
      <w:r w:rsidR="00506A19">
        <w:rPr>
          <w:b/>
          <w:spacing w:val="-3"/>
          <w:sz w:val="22"/>
          <w:szCs w:val="22"/>
        </w:rPr>
        <w:t>X</w:t>
      </w:r>
      <w:r w:rsidR="00506A19">
        <w:rPr>
          <w:b/>
          <w:spacing w:val="2"/>
          <w:sz w:val="22"/>
          <w:szCs w:val="22"/>
        </w:rPr>
        <w:t>P</w:t>
      </w:r>
      <w:r w:rsidR="00506A19">
        <w:rPr>
          <w:b/>
          <w:spacing w:val="-1"/>
          <w:sz w:val="22"/>
          <w:szCs w:val="22"/>
        </w:rPr>
        <w:t>ER</w:t>
      </w:r>
      <w:r w:rsidR="00506A19">
        <w:rPr>
          <w:b/>
          <w:sz w:val="22"/>
          <w:szCs w:val="22"/>
        </w:rPr>
        <w:t>IE</w:t>
      </w:r>
      <w:r w:rsidR="00506A19">
        <w:rPr>
          <w:b/>
          <w:spacing w:val="-1"/>
          <w:sz w:val="22"/>
          <w:szCs w:val="22"/>
        </w:rPr>
        <w:t>NC</w:t>
      </w:r>
      <w:r w:rsidR="00506A19">
        <w:rPr>
          <w:b/>
          <w:sz w:val="22"/>
          <w:szCs w:val="22"/>
        </w:rPr>
        <w:t>E:</w:t>
      </w:r>
    </w:p>
    <w:p w:rsidR="003664BA" w:rsidRDefault="00506A19" w:rsidP="00D403C9">
      <w:pPr>
        <w:spacing w:line="240" w:lineRule="exact"/>
        <w:rPr>
          <w:sz w:val="22"/>
          <w:szCs w:val="22"/>
        </w:rPr>
      </w:pPr>
      <w:r>
        <w:rPr>
          <w:b/>
          <w:spacing w:val="1"/>
          <w:sz w:val="22"/>
          <w:szCs w:val="22"/>
        </w:rPr>
        <w:t>O</w:t>
      </w:r>
      <w:r>
        <w:rPr>
          <w:b/>
          <w:sz w:val="22"/>
          <w:szCs w:val="22"/>
        </w:rPr>
        <w:t>rga</w:t>
      </w:r>
      <w:r>
        <w:rPr>
          <w:b/>
          <w:spacing w:val="-2"/>
          <w:sz w:val="22"/>
          <w:szCs w:val="22"/>
        </w:rPr>
        <w:t>n</w:t>
      </w:r>
      <w:r>
        <w:rPr>
          <w:b/>
          <w:spacing w:val="1"/>
          <w:sz w:val="22"/>
          <w:szCs w:val="22"/>
        </w:rPr>
        <w:t>i</w:t>
      </w:r>
      <w:r>
        <w:rPr>
          <w:b/>
          <w:spacing w:val="-2"/>
          <w:sz w:val="22"/>
          <w:szCs w:val="22"/>
        </w:rPr>
        <w:t>z</w:t>
      </w:r>
      <w:r>
        <w:rPr>
          <w:b/>
          <w:sz w:val="22"/>
          <w:szCs w:val="22"/>
        </w:rPr>
        <w:t>a</w:t>
      </w:r>
      <w:r>
        <w:rPr>
          <w:b/>
          <w:spacing w:val="1"/>
          <w:sz w:val="22"/>
          <w:szCs w:val="22"/>
        </w:rPr>
        <w:t>t</w:t>
      </w:r>
      <w:r>
        <w:rPr>
          <w:b/>
          <w:spacing w:val="-1"/>
          <w:sz w:val="22"/>
          <w:szCs w:val="22"/>
        </w:rPr>
        <w:t>i</w:t>
      </w:r>
      <w:r>
        <w:rPr>
          <w:b/>
          <w:sz w:val="22"/>
          <w:szCs w:val="22"/>
        </w:rPr>
        <w:t xml:space="preserve">on: </w:t>
      </w:r>
      <w:r w:rsidR="00C67D92">
        <w:rPr>
          <w:b/>
          <w:spacing w:val="-3"/>
          <w:sz w:val="22"/>
          <w:szCs w:val="22"/>
        </w:rPr>
        <w:t>Krishna Print art and offset</w:t>
      </w:r>
      <w:r>
        <w:rPr>
          <w:b/>
          <w:sz w:val="22"/>
          <w:szCs w:val="22"/>
        </w:rPr>
        <w:t>, IN</w:t>
      </w:r>
      <w:r>
        <w:rPr>
          <w:b/>
          <w:spacing w:val="-2"/>
          <w:sz w:val="22"/>
          <w:szCs w:val="22"/>
        </w:rPr>
        <w:t>D</w:t>
      </w:r>
      <w:r>
        <w:rPr>
          <w:b/>
          <w:sz w:val="22"/>
          <w:szCs w:val="22"/>
        </w:rPr>
        <w:t xml:space="preserve">IA                                                       </w:t>
      </w:r>
      <w:r w:rsidR="00DB3D54">
        <w:rPr>
          <w:b/>
          <w:sz w:val="22"/>
          <w:szCs w:val="22"/>
        </w:rPr>
        <w:t xml:space="preserve">             </w:t>
      </w:r>
      <w:r>
        <w:rPr>
          <w:b/>
          <w:sz w:val="22"/>
          <w:szCs w:val="22"/>
        </w:rPr>
        <w:t xml:space="preserve">               </w:t>
      </w:r>
      <w:r w:rsidR="00C67D92">
        <w:rPr>
          <w:b/>
          <w:spacing w:val="-1"/>
          <w:sz w:val="22"/>
          <w:szCs w:val="22"/>
        </w:rPr>
        <w:t>May 2013</w:t>
      </w:r>
      <w:r>
        <w:rPr>
          <w:b/>
          <w:spacing w:val="1"/>
          <w:sz w:val="22"/>
          <w:szCs w:val="22"/>
        </w:rPr>
        <w:t>-</w:t>
      </w:r>
      <w:r w:rsidR="00C67D92">
        <w:rPr>
          <w:b/>
          <w:spacing w:val="-2"/>
          <w:sz w:val="22"/>
          <w:szCs w:val="22"/>
        </w:rPr>
        <w:t>April 2014</w:t>
      </w:r>
    </w:p>
    <w:p w:rsidR="003664BA" w:rsidRDefault="00506A19" w:rsidP="00D403C9">
      <w:pPr>
        <w:spacing w:line="240" w:lineRule="exact"/>
        <w:rPr>
          <w:sz w:val="22"/>
          <w:szCs w:val="22"/>
        </w:rPr>
      </w:pPr>
      <w:r>
        <w:rPr>
          <w:b/>
          <w:spacing w:val="-1"/>
          <w:sz w:val="22"/>
          <w:szCs w:val="22"/>
        </w:rPr>
        <w:t>D</w:t>
      </w:r>
      <w:r>
        <w:rPr>
          <w:b/>
          <w:sz w:val="22"/>
          <w:szCs w:val="22"/>
        </w:rPr>
        <w:t>e</w:t>
      </w:r>
      <w:r>
        <w:rPr>
          <w:b/>
          <w:spacing w:val="1"/>
          <w:sz w:val="22"/>
          <w:szCs w:val="22"/>
        </w:rPr>
        <w:t>si</w:t>
      </w:r>
      <w:r>
        <w:rPr>
          <w:b/>
          <w:sz w:val="22"/>
          <w:szCs w:val="22"/>
        </w:rPr>
        <w:t>gn</w:t>
      </w:r>
      <w:r>
        <w:rPr>
          <w:b/>
          <w:spacing w:val="-3"/>
          <w:sz w:val="22"/>
          <w:szCs w:val="22"/>
        </w:rPr>
        <w:t>a</w:t>
      </w:r>
      <w:r>
        <w:rPr>
          <w:b/>
          <w:spacing w:val="1"/>
          <w:sz w:val="22"/>
          <w:szCs w:val="22"/>
        </w:rPr>
        <w:t>ti</w:t>
      </w:r>
      <w:r>
        <w:rPr>
          <w:b/>
          <w:sz w:val="22"/>
          <w:szCs w:val="22"/>
        </w:rPr>
        <w:t>o</w:t>
      </w:r>
      <w:r>
        <w:rPr>
          <w:b/>
          <w:spacing w:val="-1"/>
          <w:sz w:val="22"/>
          <w:szCs w:val="22"/>
        </w:rPr>
        <w:t>n</w:t>
      </w:r>
      <w:r>
        <w:rPr>
          <w:b/>
          <w:sz w:val="22"/>
          <w:szCs w:val="22"/>
        </w:rPr>
        <w:t>: S</w:t>
      </w:r>
      <w:r>
        <w:rPr>
          <w:b/>
          <w:spacing w:val="-3"/>
          <w:sz w:val="22"/>
          <w:szCs w:val="22"/>
        </w:rPr>
        <w:t>o</w:t>
      </w:r>
      <w:r>
        <w:rPr>
          <w:b/>
          <w:spacing w:val="1"/>
          <w:sz w:val="22"/>
          <w:szCs w:val="22"/>
        </w:rPr>
        <w:t>f</w:t>
      </w:r>
      <w:r>
        <w:rPr>
          <w:b/>
          <w:spacing w:val="-2"/>
          <w:sz w:val="22"/>
          <w:szCs w:val="22"/>
        </w:rPr>
        <w:t>t</w:t>
      </w:r>
      <w:r>
        <w:rPr>
          <w:b/>
          <w:spacing w:val="1"/>
          <w:sz w:val="22"/>
          <w:szCs w:val="22"/>
        </w:rPr>
        <w:t>w</w:t>
      </w:r>
      <w:r>
        <w:rPr>
          <w:b/>
          <w:spacing w:val="-2"/>
          <w:sz w:val="22"/>
          <w:szCs w:val="22"/>
        </w:rPr>
        <w:t>a</w:t>
      </w:r>
      <w:r>
        <w:rPr>
          <w:b/>
          <w:sz w:val="22"/>
          <w:szCs w:val="22"/>
        </w:rPr>
        <w:t>re</w:t>
      </w:r>
      <w:r w:rsidR="007C1DC3">
        <w:rPr>
          <w:b/>
          <w:sz w:val="22"/>
          <w:szCs w:val="22"/>
        </w:rPr>
        <w:t xml:space="preserve"> </w:t>
      </w:r>
      <w:r>
        <w:rPr>
          <w:b/>
          <w:spacing w:val="-3"/>
          <w:sz w:val="22"/>
          <w:szCs w:val="22"/>
        </w:rPr>
        <w:t>E</w:t>
      </w:r>
      <w:r>
        <w:rPr>
          <w:b/>
          <w:sz w:val="22"/>
          <w:szCs w:val="22"/>
        </w:rPr>
        <w:t>ngine</w:t>
      </w:r>
      <w:r>
        <w:rPr>
          <w:b/>
          <w:spacing w:val="-1"/>
          <w:sz w:val="22"/>
          <w:szCs w:val="22"/>
        </w:rPr>
        <w:t>e</w:t>
      </w:r>
      <w:r>
        <w:rPr>
          <w:b/>
          <w:sz w:val="22"/>
          <w:szCs w:val="22"/>
        </w:rPr>
        <w:t>r</w:t>
      </w:r>
    </w:p>
    <w:p w:rsidR="003664BA" w:rsidRDefault="00506A19" w:rsidP="00D403C9">
      <w:pPr>
        <w:spacing w:line="260" w:lineRule="exact"/>
        <w:rPr>
          <w:sz w:val="22"/>
          <w:szCs w:val="22"/>
        </w:rPr>
      </w:pPr>
      <w:r>
        <w:rPr>
          <w:rFonts w:ascii="Symbol" w:eastAsia="Symbol" w:hAnsi="Symbol" w:cs="Symbol"/>
          <w:sz w:val="22"/>
          <w:szCs w:val="22"/>
        </w:rPr>
        <w:t></w:t>
      </w: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 De</w:t>
      </w:r>
      <w:r>
        <w:rPr>
          <w:spacing w:val="-3"/>
          <w:sz w:val="22"/>
          <w:szCs w:val="22"/>
        </w:rPr>
        <w:t>v</w:t>
      </w:r>
      <w:r>
        <w:rPr>
          <w:sz w:val="22"/>
          <w:szCs w:val="22"/>
        </w:rPr>
        <w:t>e</w:t>
      </w:r>
      <w:r>
        <w:rPr>
          <w:spacing w:val="1"/>
          <w:sz w:val="22"/>
          <w:szCs w:val="22"/>
        </w:rPr>
        <w:t>l</w:t>
      </w:r>
      <w:r>
        <w:rPr>
          <w:spacing w:val="-2"/>
          <w:sz w:val="22"/>
          <w:szCs w:val="22"/>
        </w:rPr>
        <w:t>o</w:t>
      </w:r>
      <w:r>
        <w:rPr>
          <w:sz w:val="22"/>
          <w:szCs w:val="22"/>
        </w:rPr>
        <w:t>p</w:t>
      </w:r>
      <w:r>
        <w:rPr>
          <w:spacing w:val="-4"/>
          <w:sz w:val="22"/>
          <w:szCs w:val="22"/>
        </w:rPr>
        <w:t>m</w:t>
      </w:r>
      <w:r>
        <w:rPr>
          <w:sz w:val="22"/>
          <w:szCs w:val="22"/>
        </w:rPr>
        <w:t>ent</w:t>
      </w:r>
      <w:r w:rsidR="007C1DC3">
        <w:rPr>
          <w:sz w:val="22"/>
          <w:szCs w:val="22"/>
        </w:rPr>
        <w:t xml:space="preserve"> </w:t>
      </w:r>
      <w:r>
        <w:rPr>
          <w:sz w:val="22"/>
          <w:szCs w:val="22"/>
        </w:rPr>
        <w:t>us</w:t>
      </w:r>
      <w:r>
        <w:rPr>
          <w:spacing w:val="-1"/>
          <w:sz w:val="22"/>
          <w:szCs w:val="22"/>
        </w:rPr>
        <w:t>i</w:t>
      </w:r>
      <w:r>
        <w:rPr>
          <w:spacing w:val="-2"/>
          <w:sz w:val="22"/>
          <w:szCs w:val="22"/>
        </w:rPr>
        <w:t>n</w:t>
      </w:r>
      <w:r>
        <w:rPr>
          <w:sz w:val="22"/>
          <w:szCs w:val="22"/>
        </w:rPr>
        <w:t>g</w:t>
      </w:r>
      <w:r w:rsidR="007C1DC3">
        <w:rPr>
          <w:sz w:val="22"/>
          <w:szCs w:val="22"/>
        </w:rPr>
        <w:t xml:space="preserve"> </w:t>
      </w:r>
      <w:r>
        <w:rPr>
          <w:spacing w:val="3"/>
          <w:sz w:val="22"/>
          <w:szCs w:val="22"/>
        </w:rPr>
        <w:t>J</w:t>
      </w:r>
      <w:r>
        <w:rPr>
          <w:sz w:val="22"/>
          <w:szCs w:val="22"/>
        </w:rPr>
        <w:t>a</w:t>
      </w:r>
      <w:r>
        <w:rPr>
          <w:spacing w:val="-2"/>
          <w:sz w:val="22"/>
          <w:szCs w:val="22"/>
        </w:rPr>
        <w:t>v</w:t>
      </w:r>
      <w:r>
        <w:rPr>
          <w:spacing w:val="3"/>
          <w:sz w:val="22"/>
          <w:szCs w:val="22"/>
        </w:rPr>
        <w:t>a</w:t>
      </w:r>
      <w:r w:rsidR="00D04062">
        <w:rPr>
          <w:spacing w:val="3"/>
          <w:sz w:val="22"/>
          <w:szCs w:val="22"/>
        </w:rPr>
        <w:t xml:space="preserve"> and C#.Net</w:t>
      </w:r>
      <w:r>
        <w:rPr>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position w:val="-1"/>
          <w:sz w:val="22"/>
          <w:szCs w:val="22"/>
        </w:rPr>
        <w:t>Edi</w:t>
      </w:r>
      <w:r>
        <w:rPr>
          <w:spacing w:val="-1"/>
          <w:position w:val="-1"/>
          <w:sz w:val="22"/>
          <w:szCs w:val="22"/>
        </w:rPr>
        <w:t>t</w:t>
      </w:r>
      <w:r>
        <w:rPr>
          <w:spacing w:val="1"/>
          <w:position w:val="-1"/>
          <w:sz w:val="22"/>
          <w:szCs w:val="22"/>
        </w:rPr>
        <w:t>i</w:t>
      </w:r>
      <w:r>
        <w:rPr>
          <w:position w:val="-1"/>
          <w:sz w:val="22"/>
          <w:szCs w:val="22"/>
        </w:rPr>
        <w:t>ng</w:t>
      </w:r>
      <w:r w:rsidR="00BC274E">
        <w:rPr>
          <w:position w:val="-1"/>
          <w:sz w:val="22"/>
          <w:szCs w:val="22"/>
        </w:rPr>
        <w:t xml:space="preserve"> </w:t>
      </w:r>
      <w:r>
        <w:rPr>
          <w:position w:val="-1"/>
          <w:sz w:val="22"/>
          <w:szCs w:val="22"/>
        </w:rPr>
        <w:t xml:space="preserve">and </w:t>
      </w:r>
      <w:r>
        <w:rPr>
          <w:spacing w:val="-3"/>
          <w:position w:val="-1"/>
          <w:sz w:val="22"/>
          <w:szCs w:val="22"/>
        </w:rPr>
        <w:t>m</w:t>
      </w:r>
      <w:r>
        <w:rPr>
          <w:position w:val="-1"/>
          <w:sz w:val="22"/>
          <w:szCs w:val="22"/>
        </w:rPr>
        <w:t>a</w:t>
      </w:r>
      <w:r>
        <w:rPr>
          <w:spacing w:val="1"/>
          <w:position w:val="-1"/>
          <w:sz w:val="22"/>
          <w:szCs w:val="22"/>
        </w:rPr>
        <w:t>i</w:t>
      </w:r>
      <w:r>
        <w:rPr>
          <w:position w:val="-1"/>
          <w:sz w:val="22"/>
          <w:szCs w:val="22"/>
        </w:rPr>
        <w:t>n</w:t>
      </w:r>
      <w:r>
        <w:rPr>
          <w:spacing w:val="1"/>
          <w:position w:val="-1"/>
          <w:sz w:val="22"/>
          <w:szCs w:val="22"/>
        </w:rPr>
        <w:t>t</w:t>
      </w:r>
      <w:r>
        <w:rPr>
          <w:spacing w:val="-2"/>
          <w:position w:val="-1"/>
          <w:sz w:val="22"/>
          <w:szCs w:val="22"/>
        </w:rPr>
        <w:t>e</w:t>
      </w:r>
      <w:r>
        <w:rPr>
          <w:position w:val="-1"/>
          <w:sz w:val="22"/>
          <w:szCs w:val="22"/>
        </w:rPr>
        <w:t>nan</w:t>
      </w:r>
      <w:r>
        <w:rPr>
          <w:spacing w:val="-2"/>
          <w:position w:val="-1"/>
          <w:sz w:val="22"/>
          <w:szCs w:val="22"/>
        </w:rPr>
        <w:t>c</w:t>
      </w:r>
      <w:r>
        <w:rPr>
          <w:position w:val="-1"/>
          <w:sz w:val="22"/>
          <w:szCs w:val="22"/>
        </w:rPr>
        <w:t>e of</w:t>
      </w:r>
      <w:r w:rsidR="00BC274E">
        <w:rPr>
          <w:position w:val="-1"/>
          <w:sz w:val="22"/>
          <w:szCs w:val="22"/>
        </w:rPr>
        <w:t xml:space="preserve"> </w:t>
      </w:r>
      <w:r>
        <w:rPr>
          <w:spacing w:val="1"/>
          <w:position w:val="-1"/>
          <w:sz w:val="22"/>
          <w:szCs w:val="22"/>
        </w:rPr>
        <w:t>f</w:t>
      </w:r>
      <w:r>
        <w:rPr>
          <w:position w:val="-1"/>
          <w:sz w:val="22"/>
          <w:szCs w:val="22"/>
        </w:rPr>
        <w:t>e</w:t>
      </w:r>
      <w:r>
        <w:rPr>
          <w:spacing w:val="-2"/>
          <w:position w:val="-1"/>
          <w:sz w:val="22"/>
          <w:szCs w:val="22"/>
        </w:rPr>
        <w:t>a</w:t>
      </w:r>
      <w:r>
        <w:rPr>
          <w:spacing w:val="1"/>
          <w:position w:val="-1"/>
          <w:sz w:val="22"/>
          <w:szCs w:val="22"/>
        </w:rPr>
        <w:t>t</w:t>
      </w:r>
      <w:r>
        <w:rPr>
          <w:position w:val="-1"/>
          <w:sz w:val="22"/>
          <w:szCs w:val="22"/>
        </w:rPr>
        <w:t>u</w:t>
      </w:r>
      <w:r>
        <w:rPr>
          <w:spacing w:val="-2"/>
          <w:position w:val="-1"/>
          <w:sz w:val="22"/>
          <w:szCs w:val="22"/>
        </w:rPr>
        <w:t>r</w:t>
      </w:r>
      <w:r>
        <w:rPr>
          <w:position w:val="-1"/>
          <w:sz w:val="22"/>
          <w:szCs w:val="22"/>
        </w:rPr>
        <w:t>es</w:t>
      </w:r>
      <w:r w:rsidR="00BC274E">
        <w:rPr>
          <w:position w:val="-1"/>
          <w:sz w:val="22"/>
          <w:szCs w:val="22"/>
        </w:rPr>
        <w:t xml:space="preserve"> </w:t>
      </w:r>
      <w:r>
        <w:rPr>
          <w:spacing w:val="-2"/>
          <w:position w:val="-1"/>
          <w:sz w:val="22"/>
          <w:szCs w:val="22"/>
        </w:rPr>
        <w:t>a</w:t>
      </w:r>
      <w:r>
        <w:rPr>
          <w:position w:val="-1"/>
          <w:sz w:val="22"/>
          <w:szCs w:val="22"/>
        </w:rPr>
        <w:t>cc</w:t>
      </w:r>
      <w:r>
        <w:rPr>
          <w:spacing w:val="-2"/>
          <w:position w:val="-1"/>
          <w:sz w:val="22"/>
          <w:szCs w:val="22"/>
        </w:rPr>
        <w:t>o</w:t>
      </w:r>
      <w:r>
        <w:rPr>
          <w:spacing w:val="1"/>
          <w:position w:val="-1"/>
          <w:sz w:val="22"/>
          <w:szCs w:val="22"/>
        </w:rPr>
        <w:t>r</w:t>
      </w:r>
      <w:r>
        <w:rPr>
          <w:position w:val="-1"/>
          <w:sz w:val="22"/>
          <w:szCs w:val="22"/>
        </w:rPr>
        <w:t>d</w:t>
      </w:r>
      <w:r>
        <w:rPr>
          <w:spacing w:val="1"/>
          <w:position w:val="-1"/>
          <w:sz w:val="22"/>
          <w:szCs w:val="22"/>
        </w:rPr>
        <w:t>i</w:t>
      </w:r>
      <w:r>
        <w:rPr>
          <w:position w:val="-1"/>
          <w:sz w:val="22"/>
          <w:szCs w:val="22"/>
        </w:rPr>
        <w:t>ng</w:t>
      </w:r>
      <w:r w:rsidR="00BC274E">
        <w:rPr>
          <w:position w:val="-1"/>
          <w:sz w:val="22"/>
          <w:szCs w:val="22"/>
        </w:rPr>
        <w:t xml:space="preserve"> </w:t>
      </w:r>
      <w:r>
        <w:rPr>
          <w:spacing w:val="1"/>
          <w:position w:val="-1"/>
          <w:sz w:val="22"/>
          <w:szCs w:val="22"/>
        </w:rPr>
        <w:t>t</w:t>
      </w:r>
      <w:r>
        <w:rPr>
          <w:position w:val="-1"/>
          <w:sz w:val="22"/>
          <w:szCs w:val="22"/>
        </w:rPr>
        <w:t>o</w:t>
      </w:r>
      <w:r w:rsidR="00BC274E">
        <w:rPr>
          <w:position w:val="-1"/>
          <w:sz w:val="22"/>
          <w:szCs w:val="22"/>
        </w:rPr>
        <w:t xml:space="preserve"> </w:t>
      </w:r>
      <w:r>
        <w:rPr>
          <w:spacing w:val="1"/>
          <w:position w:val="-1"/>
          <w:sz w:val="22"/>
          <w:szCs w:val="22"/>
        </w:rPr>
        <w:t>t</w:t>
      </w:r>
      <w:r>
        <w:rPr>
          <w:spacing w:val="-2"/>
          <w:position w:val="-1"/>
          <w:sz w:val="22"/>
          <w:szCs w:val="22"/>
        </w:rPr>
        <w:t>h</w:t>
      </w:r>
      <w:r>
        <w:rPr>
          <w:position w:val="-1"/>
          <w:sz w:val="22"/>
          <w:szCs w:val="22"/>
        </w:rPr>
        <w:t>e c</w:t>
      </w:r>
      <w:r>
        <w:rPr>
          <w:spacing w:val="-1"/>
          <w:position w:val="-1"/>
          <w:sz w:val="22"/>
          <w:szCs w:val="22"/>
        </w:rPr>
        <w:t>l</w:t>
      </w:r>
      <w:r>
        <w:rPr>
          <w:spacing w:val="1"/>
          <w:position w:val="-1"/>
          <w:sz w:val="22"/>
          <w:szCs w:val="22"/>
        </w:rPr>
        <w:t>i</w:t>
      </w:r>
      <w:r>
        <w:rPr>
          <w:position w:val="-1"/>
          <w:sz w:val="22"/>
          <w:szCs w:val="22"/>
        </w:rPr>
        <w:t>e</w:t>
      </w:r>
      <w:r>
        <w:rPr>
          <w:spacing w:val="-2"/>
          <w:position w:val="-1"/>
          <w:sz w:val="22"/>
          <w:szCs w:val="22"/>
        </w:rPr>
        <w:t>n</w:t>
      </w:r>
      <w:r>
        <w:rPr>
          <w:position w:val="-1"/>
          <w:sz w:val="22"/>
          <w:szCs w:val="22"/>
        </w:rPr>
        <w:t>t</w:t>
      </w:r>
      <w:r w:rsidR="00BC274E">
        <w:rPr>
          <w:position w:val="-1"/>
          <w:sz w:val="22"/>
          <w:szCs w:val="22"/>
        </w:rPr>
        <w:t xml:space="preserve"> </w:t>
      </w:r>
      <w:r>
        <w:rPr>
          <w:position w:val="-1"/>
          <w:sz w:val="22"/>
          <w:szCs w:val="22"/>
        </w:rPr>
        <w:t>co</w:t>
      </w:r>
      <w:r>
        <w:rPr>
          <w:spacing w:val="-1"/>
          <w:position w:val="-1"/>
          <w:sz w:val="22"/>
          <w:szCs w:val="22"/>
        </w:rPr>
        <w:t>m</w:t>
      </w:r>
      <w:r>
        <w:rPr>
          <w:spacing w:val="-4"/>
          <w:position w:val="-1"/>
          <w:sz w:val="22"/>
          <w:szCs w:val="22"/>
        </w:rPr>
        <w:t>m</w:t>
      </w:r>
      <w:r>
        <w:rPr>
          <w:position w:val="-1"/>
          <w:sz w:val="22"/>
          <w:szCs w:val="22"/>
        </w:rPr>
        <w:t>un</w:t>
      </w:r>
      <w:r>
        <w:rPr>
          <w:spacing w:val="1"/>
          <w:position w:val="-1"/>
          <w:sz w:val="22"/>
          <w:szCs w:val="22"/>
        </w:rPr>
        <w:t>i</w:t>
      </w:r>
      <w:r>
        <w:rPr>
          <w:position w:val="-1"/>
          <w:sz w:val="22"/>
          <w:szCs w:val="22"/>
        </w:rPr>
        <w:t>ca</w:t>
      </w:r>
      <w:r>
        <w:rPr>
          <w:spacing w:val="-1"/>
          <w:position w:val="-1"/>
          <w:sz w:val="22"/>
          <w:szCs w:val="22"/>
        </w:rPr>
        <w:t>t</w:t>
      </w:r>
      <w:r>
        <w:rPr>
          <w:spacing w:val="1"/>
          <w:position w:val="-1"/>
          <w:sz w:val="22"/>
          <w:szCs w:val="22"/>
        </w:rPr>
        <w:t>i</w:t>
      </w:r>
      <w:r>
        <w:rPr>
          <w:position w:val="-1"/>
          <w:sz w:val="22"/>
          <w:szCs w:val="22"/>
        </w:rPr>
        <w:t>o</w:t>
      </w:r>
      <w:r>
        <w:rPr>
          <w:spacing w:val="5"/>
          <w:position w:val="-1"/>
          <w:sz w:val="22"/>
          <w:szCs w:val="22"/>
        </w:rPr>
        <w:t>n</w:t>
      </w:r>
      <w:r>
        <w:rPr>
          <w:b/>
          <w:position w:val="-1"/>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position w:val="-1"/>
          <w:sz w:val="22"/>
          <w:szCs w:val="22"/>
        </w:rPr>
        <w:t>Mon</w:t>
      </w:r>
      <w:r>
        <w:rPr>
          <w:spacing w:val="-1"/>
          <w:position w:val="-1"/>
          <w:sz w:val="22"/>
          <w:szCs w:val="22"/>
        </w:rPr>
        <w:t>i</w:t>
      </w:r>
      <w:r>
        <w:rPr>
          <w:spacing w:val="1"/>
          <w:position w:val="-1"/>
          <w:sz w:val="22"/>
          <w:szCs w:val="22"/>
        </w:rPr>
        <w:t>t</w:t>
      </w:r>
      <w:r>
        <w:rPr>
          <w:spacing w:val="-2"/>
          <w:position w:val="-1"/>
          <w:sz w:val="22"/>
          <w:szCs w:val="22"/>
        </w:rPr>
        <w:t>o</w:t>
      </w:r>
      <w:r>
        <w:rPr>
          <w:spacing w:val="1"/>
          <w:position w:val="-1"/>
          <w:sz w:val="22"/>
          <w:szCs w:val="22"/>
        </w:rPr>
        <w:t>r</w:t>
      </w:r>
      <w:r>
        <w:rPr>
          <w:position w:val="-1"/>
          <w:sz w:val="22"/>
          <w:szCs w:val="22"/>
        </w:rPr>
        <w:t>ed</w:t>
      </w:r>
      <w:r w:rsidR="00BC274E">
        <w:rPr>
          <w:position w:val="-1"/>
          <w:sz w:val="22"/>
          <w:szCs w:val="22"/>
        </w:rPr>
        <w:t xml:space="preserve"> </w:t>
      </w:r>
      <w:r>
        <w:rPr>
          <w:spacing w:val="1"/>
          <w:position w:val="-1"/>
          <w:sz w:val="22"/>
          <w:szCs w:val="22"/>
        </w:rPr>
        <w:t>t</w:t>
      </w:r>
      <w:r>
        <w:rPr>
          <w:position w:val="-1"/>
          <w:sz w:val="22"/>
          <w:szCs w:val="22"/>
        </w:rPr>
        <w:t>he</w:t>
      </w:r>
      <w:r w:rsidR="00BC274E">
        <w:rPr>
          <w:position w:val="-1"/>
          <w:sz w:val="22"/>
          <w:szCs w:val="22"/>
        </w:rPr>
        <w:t xml:space="preserve"> </w:t>
      </w:r>
      <w:r>
        <w:rPr>
          <w:spacing w:val="1"/>
          <w:position w:val="-1"/>
          <w:sz w:val="22"/>
          <w:szCs w:val="22"/>
        </w:rPr>
        <w:t>t</w:t>
      </w:r>
      <w:r>
        <w:rPr>
          <w:position w:val="-1"/>
          <w:sz w:val="22"/>
          <w:szCs w:val="22"/>
        </w:rPr>
        <w:t>eam</w:t>
      </w:r>
      <w:r w:rsidR="00BC274E">
        <w:rPr>
          <w:position w:val="-1"/>
          <w:sz w:val="22"/>
          <w:szCs w:val="22"/>
        </w:rPr>
        <w:t xml:space="preserve"> </w:t>
      </w:r>
      <w:r>
        <w:rPr>
          <w:spacing w:val="1"/>
          <w:position w:val="-1"/>
          <w:sz w:val="22"/>
          <w:szCs w:val="22"/>
        </w:rPr>
        <w:t>f</w:t>
      </w:r>
      <w:r>
        <w:rPr>
          <w:position w:val="-1"/>
          <w:sz w:val="22"/>
          <w:szCs w:val="22"/>
        </w:rPr>
        <w:t>or</w:t>
      </w:r>
      <w:r w:rsidR="00BC274E">
        <w:rPr>
          <w:position w:val="-1"/>
          <w:sz w:val="22"/>
          <w:szCs w:val="22"/>
        </w:rPr>
        <w:t xml:space="preserve"> </w:t>
      </w:r>
      <w:r>
        <w:rPr>
          <w:spacing w:val="-4"/>
          <w:position w:val="-1"/>
          <w:sz w:val="22"/>
          <w:szCs w:val="22"/>
        </w:rPr>
        <w:t>m</w:t>
      </w:r>
      <w:r>
        <w:rPr>
          <w:position w:val="-1"/>
          <w:sz w:val="22"/>
          <w:szCs w:val="22"/>
        </w:rPr>
        <w:t>ana</w:t>
      </w:r>
      <w:r>
        <w:rPr>
          <w:spacing w:val="-2"/>
          <w:position w:val="-1"/>
          <w:sz w:val="22"/>
          <w:szCs w:val="22"/>
        </w:rPr>
        <w:t>g</w:t>
      </w:r>
      <w:r>
        <w:rPr>
          <w:spacing w:val="1"/>
          <w:position w:val="-1"/>
          <w:sz w:val="22"/>
          <w:szCs w:val="22"/>
        </w:rPr>
        <w:t>i</w:t>
      </w:r>
      <w:r>
        <w:rPr>
          <w:position w:val="-1"/>
          <w:sz w:val="22"/>
          <w:szCs w:val="22"/>
        </w:rPr>
        <w:t>ng</w:t>
      </w:r>
      <w:r w:rsidR="00BC274E">
        <w:rPr>
          <w:position w:val="-1"/>
          <w:sz w:val="22"/>
          <w:szCs w:val="22"/>
        </w:rPr>
        <w:t xml:space="preserve"> </w:t>
      </w:r>
      <w:r>
        <w:rPr>
          <w:spacing w:val="1"/>
          <w:position w:val="-1"/>
          <w:sz w:val="22"/>
          <w:szCs w:val="22"/>
        </w:rPr>
        <w:t>t</w:t>
      </w:r>
      <w:r>
        <w:rPr>
          <w:position w:val="-1"/>
          <w:sz w:val="22"/>
          <w:szCs w:val="22"/>
        </w:rPr>
        <w:t>he new</w:t>
      </w:r>
      <w:r w:rsidR="00BC274E">
        <w:rPr>
          <w:position w:val="-1"/>
          <w:sz w:val="22"/>
          <w:szCs w:val="22"/>
        </w:rPr>
        <w:t xml:space="preserve"> </w:t>
      </w:r>
      <w:r>
        <w:rPr>
          <w:spacing w:val="-2"/>
          <w:position w:val="-1"/>
          <w:sz w:val="22"/>
          <w:szCs w:val="22"/>
        </w:rPr>
        <w:t>r</w:t>
      </w:r>
      <w:r>
        <w:rPr>
          <w:position w:val="-1"/>
          <w:sz w:val="22"/>
          <w:szCs w:val="22"/>
        </w:rPr>
        <w:t>e</w:t>
      </w:r>
      <w:r>
        <w:rPr>
          <w:spacing w:val="-2"/>
          <w:position w:val="-1"/>
          <w:sz w:val="22"/>
          <w:szCs w:val="22"/>
        </w:rPr>
        <w:t>c</w:t>
      </w:r>
      <w:r>
        <w:rPr>
          <w:spacing w:val="1"/>
          <w:position w:val="-1"/>
          <w:sz w:val="22"/>
          <w:szCs w:val="22"/>
        </w:rPr>
        <w:t>r</w:t>
      </w:r>
      <w:r>
        <w:rPr>
          <w:position w:val="-1"/>
          <w:sz w:val="22"/>
          <w:szCs w:val="22"/>
        </w:rPr>
        <w:t>u</w:t>
      </w:r>
      <w:r>
        <w:rPr>
          <w:spacing w:val="-1"/>
          <w:position w:val="-1"/>
          <w:sz w:val="22"/>
          <w:szCs w:val="22"/>
        </w:rPr>
        <w:t>i</w:t>
      </w:r>
      <w:r>
        <w:rPr>
          <w:spacing w:val="1"/>
          <w:position w:val="-1"/>
          <w:sz w:val="22"/>
          <w:szCs w:val="22"/>
        </w:rPr>
        <w:t>t</w:t>
      </w:r>
      <w:r>
        <w:rPr>
          <w:spacing w:val="4"/>
          <w:position w:val="-1"/>
          <w:sz w:val="22"/>
          <w:szCs w:val="22"/>
        </w:rPr>
        <w:t>s</w:t>
      </w:r>
      <w:r>
        <w:rPr>
          <w:position w:val="-1"/>
          <w:sz w:val="22"/>
          <w:szCs w:val="22"/>
        </w:rPr>
        <w:t>.</w:t>
      </w:r>
    </w:p>
    <w:p w:rsidR="003664BA" w:rsidRDefault="003664BA" w:rsidP="00D403C9">
      <w:pPr>
        <w:spacing w:before="10" w:line="120" w:lineRule="exact"/>
        <w:rPr>
          <w:sz w:val="12"/>
          <w:szCs w:val="12"/>
        </w:rPr>
      </w:pPr>
    </w:p>
    <w:p w:rsidR="003664BA" w:rsidRDefault="00207EB6" w:rsidP="00D403C9">
      <w:pPr>
        <w:spacing w:line="240" w:lineRule="exact"/>
        <w:ind w:right="8565"/>
        <w:rPr>
          <w:b/>
          <w:sz w:val="22"/>
          <w:szCs w:val="22"/>
        </w:rPr>
      </w:pPr>
      <w:r>
        <w:rPr>
          <w:noProof/>
        </w:rPr>
        <mc:AlternateContent>
          <mc:Choice Requires="wpg">
            <w:drawing>
              <wp:anchor distT="0" distB="0" distL="114300" distR="114300" simplePos="0" relativeHeight="251658752" behindDoc="1" locked="0" layoutInCell="1" allowOverlap="1">
                <wp:simplePos x="0" y="0"/>
                <wp:positionH relativeFrom="page">
                  <wp:posOffset>294005</wp:posOffset>
                </wp:positionH>
                <wp:positionV relativeFrom="paragraph">
                  <wp:posOffset>142875</wp:posOffset>
                </wp:positionV>
                <wp:extent cx="7191375" cy="15875"/>
                <wp:effectExtent l="0" t="0" r="9525" b="3175"/>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15875"/>
                          <a:chOff x="463" y="225"/>
                          <a:chExt cx="11325" cy="25"/>
                        </a:xfrm>
                      </wpg:grpSpPr>
                      <wpg:grpSp>
                        <wpg:cNvPr id="12" name="Group 13"/>
                        <wpg:cNvGrpSpPr>
                          <a:grpSpLocks/>
                        </wpg:cNvGrpSpPr>
                        <wpg:grpSpPr bwMode="auto">
                          <a:xfrm>
                            <a:off x="475" y="236"/>
                            <a:ext cx="11302" cy="0"/>
                            <a:chOff x="475" y="236"/>
                            <a:chExt cx="11302" cy="0"/>
                          </a:xfrm>
                        </wpg:grpSpPr>
                        <wps:wsp>
                          <wps:cNvPr id="13" name="Freeform 16"/>
                          <wps:cNvSpPr>
                            <a:spLocks/>
                          </wps:cNvSpPr>
                          <wps:spPr bwMode="auto">
                            <a:xfrm>
                              <a:off x="475" y="236"/>
                              <a:ext cx="11302" cy="0"/>
                            </a:xfrm>
                            <a:custGeom>
                              <a:avLst/>
                              <a:gdLst>
                                <a:gd name="T0" fmla="+- 0 475 475"/>
                                <a:gd name="T1" fmla="*/ T0 w 11302"/>
                                <a:gd name="T2" fmla="+- 0 11777 475"/>
                                <a:gd name="T3" fmla="*/ T2 w 11302"/>
                              </a:gdLst>
                              <a:ahLst/>
                              <a:cxnLst>
                                <a:cxn ang="0">
                                  <a:pos x="T1" y="0"/>
                                </a:cxn>
                                <a:cxn ang="0">
                                  <a:pos x="T3" y="0"/>
                                </a:cxn>
                              </a:cxnLst>
                              <a:rect l="0" t="0" r="r" b="b"/>
                              <a:pathLst>
                                <a:path w="11302">
                                  <a:moveTo>
                                    <a:pt x="0" y="0"/>
                                  </a:moveTo>
                                  <a:lnTo>
                                    <a:pt x="11302"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14"/>
                          <wpg:cNvGrpSpPr>
                            <a:grpSpLocks/>
                          </wpg:cNvGrpSpPr>
                          <wpg:grpSpPr bwMode="auto">
                            <a:xfrm>
                              <a:off x="3087" y="242"/>
                              <a:ext cx="8691" cy="0"/>
                              <a:chOff x="3087" y="242"/>
                              <a:chExt cx="8691" cy="0"/>
                            </a:xfrm>
                          </wpg:grpSpPr>
                          <wps:wsp>
                            <wps:cNvPr id="15" name="Freeform 15"/>
                            <wps:cNvSpPr>
                              <a:spLocks/>
                            </wps:cNvSpPr>
                            <wps:spPr bwMode="auto">
                              <a:xfrm>
                                <a:off x="3087" y="242"/>
                                <a:ext cx="8691" cy="0"/>
                              </a:xfrm>
                              <a:custGeom>
                                <a:avLst/>
                                <a:gdLst>
                                  <a:gd name="T0" fmla="+- 0 3087 3087"/>
                                  <a:gd name="T1" fmla="*/ T0 w 8691"/>
                                  <a:gd name="T2" fmla="+- 0 11777 3087"/>
                                  <a:gd name="T3" fmla="*/ T2 w 8691"/>
                                </a:gdLst>
                                <a:ahLst/>
                                <a:cxnLst>
                                  <a:cxn ang="0">
                                    <a:pos x="T1" y="0"/>
                                  </a:cxn>
                                  <a:cxn ang="0">
                                    <a:pos x="T3" y="0"/>
                                  </a:cxn>
                                </a:cxnLst>
                                <a:rect l="0" t="0" r="r" b="b"/>
                                <a:pathLst>
                                  <a:path w="8691">
                                    <a:moveTo>
                                      <a:pt x="0" y="0"/>
                                    </a:moveTo>
                                    <a:lnTo>
                                      <a:pt x="869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C6794B" id="Group 12" o:spid="_x0000_s1026" style="position:absolute;margin-left:23.15pt;margin-top:11.25pt;width:566.25pt;height:1.25pt;z-index:-251657728;mso-position-horizontal-relative:page" coordorigin="463,225" coordsize="113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">
                <v:group id="Group 13" o:spid="_x0000_s1027" style="position:absolute;left:475;top:236;width:11302;height:0" coordorigin="475,236" coordsize="113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6" o:spid="_x0000_s1028" style="position:absolute;left:475;top:236;width:11302;height:0;visibility:visible;mso-wrap-style:square;v-text-anchor:top" coordsize="11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Co8IA&#10;AADbAAAADwAAAGRycy9kb3ducmV2LnhtbERPS2vCQBC+F/oflhF6qxsbqBJdJS0tlNqL8XEes2MS&#10;zM6G7DaPf98tCN7m43vOajOYWnTUusqygtk0AkGcW11xoeCw/3xegHAeWWNtmRSM5GCzfnxYYaJt&#10;zzvqMl+IEMIuQQWl900ipctLMuimtiEO3MW2Bn2AbSF1i30IN7V8iaJXabDi0FBiQ+8l5dfs1yh4&#10;O3yP2+x4TtOtyeOfvf84zemq1NNkSJcgPA3+Lr65v3SYH8P/L+E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gKjwgAAANsAAAAPAAAAAAAAAAAAAAAAAJgCAABkcnMvZG93&#10;bnJldi54bWxQSwUGAAAAAAQABAD1AAAAhwMAAAAA&#10;" path="m,l11302,e" filled="f" strokeweight="1.18pt">
                    <v:path arrowok="t" o:connecttype="custom" o:connectlocs="0,0;11302,0" o:connectangles="0,0"/>
                  </v:shape>
                  <v:group id="Group 14" o:spid="_x0000_s1029" style="position:absolute;left:3087;top:242;width:8691;height:0" coordorigin="3087,242" coordsize="86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5" o:spid="_x0000_s1030" style="position:absolute;left:3087;top:242;width:8691;height:0;visibility:visible;mso-wrap-style:square;v-text-anchor:top" coordsize="86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nCr8A&#10;AADbAAAADwAAAGRycy9kb3ducmV2LnhtbERPS4vCMBC+C/sfwizsTVMFRapRZHVhWbz4ug/N2BaT&#10;STeJ2v57Iwje5uN7znzZWiNu5EPtWMFwkIEgLpyuuVRwPPz0pyBCRNZoHJOCjgIsFx+9Oeba3XlH&#10;t30sRQrhkKOCKsYmlzIUFVkMA9cQJ+7svMWYoC+l9nhP4dbIUZZNpMWaU0OFDX1XVFz2V6vAbblr&#10;us3xf+zlaNitzWn9dzJKfX22qxmISG18i1/uX53mj+H5Sz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ZKcKvwAAANsAAAAPAAAAAAAAAAAAAAAAAJgCAABkcnMvZG93bnJl&#10;di54bWxQSwUGAAAAAAQABAD1AAAAhAMAAAAA&#10;" path="m,l8690,e" filled="f" strokeweight=".24536mm">
                      <v:path arrowok="t" o:connecttype="custom" o:connectlocs="0,0;8690,0" o:connectangles="0,0"/>
                    </v:shape>
                  </v:group>
                </v:group>
                <w10:wrap anchorx="page"/>
              </v:group>
            </w:pict>
          </mc:Fallback>
        </mc:AlternateContent>
      </w:r>
      <w:r w:rsidR="00506A19">
        <w:rPr>
          <w:b/>
          <w:spacing w:val="-1"/>
          <w:sz w:val="22"/>
          <w:szCs w:val="22"/>
        </w:rPr>
        <w:t>TEC</w:t>
      </w:r>
      <w:r w:rsidR="00506A19">
        <w:rPr>
          <w:b/>
          <w:spacing w:val="1"/>
          <w:sz w:val="22"/>
          <w:szCs w:val="22"/>
        </w:rPr>
        <w:t>H</w:t>
      </w:r>
      <w:r w:rsidR="00506A19">
        <w:rPr>
          <w:b/>
          <w:spacing w:val="-1"/>
          <w:sz w:val="22"/>
          <w:szCs w:val="22"/>
        </w:rPr>
        <w:t>N</w:t>
      </w:r>
      <w:r w:rsidR="00506A19">
        <w:rPr>
          <w:b/>
          <w:sz w:val="22"/>
          <w:szCs w:val="22"/>
        </w:rPr>
        <w:t>IC</w:t>
      </w:r>
      <w:r w:rsidR="00506A19">
        <w:rPr>
          <w:b/>
          <w:spacing w:val="-2"/>
          <w:sz w:val="22"/>
          <w:szCs w:val="22"/>
        </w:rPr>
        <w:t>A</w:t>
      </w:r>
      <w:r w:rsidR="00506A19">
        <w:rPr>
          <w:b/>
          <w:sz w:val="22"/>
          <w:szCs w:val="22"/>
        </w:rPr>
        <w:t>L</w:t>
      </w:r>
      <w:r w:rsidR="00BC274E">
        <w:rPr>
          <w:b/>
          <w:sz w:val="22"/>
          <w:szCs w:val="22"/>
        </w:rPr>
        <w:t xml:space="preserve"> </w:t>
      </w:r>
      <w:r w:rsidR="00506A19">
        <w:rPr>
          <w:b/>
          <w:spacing w:val="2"/>
          <w:sz w:val="22"/>
          <w:szCs w:val="22"/>
        </w:rPr>
        <w:t>P</w:t>
      </w:r>
      <w:r w:rsidR="00506A19">
        <w:rPr>
          <w:b/>
          <w:spacing w:val="-1"/>
          <w:sz w:val="22"/>
          <w:szCs w:val="22"/>
        </w:rPr>
        <w:t>RO</w:t>
      </w:r>
      <w:r w:rsidR="00506A19">
        <w:rPr>
          <w:b/>
          <w:sz w:val="22"/>
          <w:szCs w:val="22"/>
        </w:rPr>
        <w:t>J</w:t>
      </w:r>
      <w:r w:rsidR="00506A19">
        <w:rPr>
          <w:b/>
          <w:spacing w:val="-1"/>
          <w:sz w:val="22"/>
          <w:szCs w:val="22"/>
        </w:rPr>
        <w:t>ECT</w:t>
      </w:r>
      <w:r w:rsidR="00506A19">
        <w:rPr>
          <w:b/>
          <w:spacing w:val="1"/>
          <w:sz w:val="22"/>
          <w:szCs w:val="22"/>
        </w:rPr>
        <w:t>S</w:t>
      </w:r>
      <w:r w:rsidR="00506A19">
        <w:rPr>
          <w:b/>
          <w:sz w:val="22"/>
          <w:szCs w:val="22"/>
        </w:rPr>
        <w:t xml:space="preserve">: </w:t>
      </w:r>
    </w:p>
    <w:p w:rsidR="0004666F" w:rsidRPr="0004666F" w:rsidRDefault="0004666F" w:rsidP="00D403C9">
      <w:pPr>
        <w:jc w:val="both"/>
        <w:rPr>
          <w:b/>
          <w:sz w:val="22"/>
          <w:szCs w:val="22"/>
        </w:rPr>
      </w:pPr>
      <w:r w:rsidRPr="0004666F">
        <w:rPr>
          <w:b/>
          <w:sz w:val="22"/>
          <w:szCs w:val="22"/>
        </w:rPr>
        <w:t xml:space="preserve"> Bug Tracking </w:t>
      </w:r>
      <w:proofErr w:type="gramStart"/>
      <w:r w:rsidRPr="0004666F">
        <w:rPr>
          <w:b/>
          <w:sz w:val="22"/>
          <w:szCs w:val="22"/>
        </w:rPr>
        <w:t>System(</w:t>
      </w:r>
      <w:proofErr w:type="gramEnd"/>
      <w:r w:rsidRPr="0004666F">
        <w:rPr>
          <w:b/>
          <w:sz w:val="22"/>
          <w:szCs w:val="22"/>
        </w:rPr>
        <w:t xml:space="preserve">Final-year Project):- </w:t>
      </w:r>
    </w:p>
    <w:p w:rsidR="0004666F" w:rsidRPr="00BB7857" w:rsidRDefault="0004666F" w:rsidP="00D403C9">
      <w:pPr>
        <w:pStyle w:val="ListParagraph"/>
        <w:numPr>
          <w:ilvl w:val="0"/>
          <w:numId w:val="7"/>
        </w:numPr>
        <w:ind w:left="360"/>
        <w:jc w:val="both"/>
        <w:rPr>
          <w:sz w:val="22"/>
          <w:szCs w:val="22"/>
        </w:rPr>
      </w:pPr>
      <w:r w:rsidRPr="00BB7857">
        <w:rPr>
          <w:sz w:val="22"/>
          <w:szCs w:val="22"/>
        </w:rPr>
        <w:t>The system handles the management of bugs that are generated during software development. Apart from keeping track of   bugs throughout their life cycle it also identifies and eliminates duplicate bugs that are reported. Additionally, it has a software product analysis section which shows the current health of the software products in the form of graphs and charts by analyzing and manipulating the reported bugs on the basis of their severity, type and resolution status.</w:t>
      </w:r>
    </w:p>
    <w:p w:rsidR="0004666F" w:rsidRPr="00BB7857" w:rsidRDefault="0004666F" w:rsidP="00D403C9">
      <w:pPr>
        <w:pStyle w:val="ListParagraph"/>
        <w:numPr>
          <w:ilvl w:val="0"/>
          <w:numId w:val="7"/>
        </w:numPr>
        <w:ind w:left="360"/>
        <w:jc w:val="both"/>
        <w:rPr>
          <w:sz w:val="22"/>
          <w:szCs w:val="22"/>
        </w:rPr>
      </w:pPr>
      <w:r w:rsidRPr="00BB7857">
        <w:rPr>
          <w:sz w:val="22"/>
          <w:szCs w:val="22"/>
        </w:rPr>
        <w:t>Front end in C#.NET MVC 2.0 and database in SQL SERVER 2008.</w:t>
      </w:r>
    </w:p>
    <w:p w:rsidR="00536D40" w:rsidRDefault="00536D40" w:rsidP="00D403C9">
      <w:pPr>
        <w:jc w:val="both"/>
        <w:rPr>
          <w:sz w:val="22"/>
          <w:szCs w:val="22"/>
        </w:rPr>
      </w:pPr>
    </w:p>
    <w:p w:rsidR="0004666F" w:rsidRPr="0004666F" w:rsidRDefault="0004666F" w:rsidP="00D403C9">
      <w:pPr>
        <w:jc w:val="both"/>
        <w:rPr>
          <w:b/>
          <w:sz w:val="22"/>
          <w:szCs w:val="22"/>
        </w:rPr>
      </w:pPr>
      <w:proofErr w:type="spellStart"/>
      <w:r w:rsidRPr="0004666F">
        <w:rPr>
          <w:b/>
          <w:sz w:val="22"/>
          <w:szCs w:val="22"/>
        </w:rPr>
        <w:t>EduNet</w:t>
      </w:r>
      <w:proofErr w:type="spellEnd"/>
      <w:r w:rsidRPr="0004666F">
        <w:rPr>
          <w:b/>
          <w:sz w:val="22"/>
          <w:szCs w:val="22"/>
        </w:rPr>
        <w:t xml:space="preserve">:- </w:t>
      </w:r>
    </w:p>
    <w:p w:rsidR="00BB7857" w:rsidRPr="00BB7857" w:rsidRDefault="0004666F" w:rsidP="00D403C9">
      <w:pPr>
        <w:pStyle w:val="ListParagraph"/>
        <w:numPr>
          <w:ilvl w:val="0"/>
          <w:numId w:val="7"/>
        </w:numPr>
        <w:ind w:left="360"/>
        <w:jc w:val="both"/>
        <w:rPr>
          <w:sz w:val="22"/>
          <w:szCs w:val="22"/>
        </w:rPr>
      </w:pPr>
      <w:r w:rsidRPr="00BB7857">
        <w:rPr>
          <w:sz w:val="22"/>
          <w:szCs w:val="22"/>
        </w:rPr>
        <w:t xml:space="preserve">A Study Forum that can be used by students and teachers to share </w:t>
      </w:r>
      <w:proofErr w:type="spellStart"/>
      <w:r w:rsidRPr="00BB7857">
        <w:rPr>
          <w:sz w:val="22"/>
          <w:szCs w:val="22"/>
        </w:rPr>
        <w:t>questionsand</w:t>
      </w:r>
      <w:proofErr w:type="spellEnd"/>
      <w:r w:rsidRPr="00BB7857">
        <w:rPr>
          <w:sz w:val="22"/>
          <w:szCs w:val="22"/>
        </w:rPr>
        <w:t xml:space="preserve"> answers related to various subjects. </w:t>
      </w:r>
    </w:p>
    <w:p w:rsidR="0004666F" w:rsidRPr="00BB7857" w:rsidRDefault="0004666F" w:rsidP="00D403C9">
      <w:pPr>
        <w:pStyle w:val="ListParagraph"/>
        <w:numPr>
          <w:ilvl w:val="0"/>
          <w:numId w:val="7"/>
        </w:numPr>
        <w:ind w:left="360"/>
        <w:jc w:val="both"/>
        <w:rPr>
          <w:sz w:val="22"/>
          <w:szCs w:val="22"/>
        </w:rPr>
      </w:pPr>
      <w:r w:rsidRPr="00BB7857">
        <w:rPr>
          <w:sz w:val="22"/>
          <w:szCs w:val="22"/>
        </w:rPr>
        <w:t xml:space="preserve">Front end in JAVA and database in Oracle 10g. </w:t>
      </w:r>
    </w:p>
    <w:p w:rsidR="00BB7857" w:rsidRPr="0004666F" w:rsidRDefault="00BB7857" w:rsidP="00D403C9">
      <w:pPr>
        <w:jc w:val="both"/>
        <w:rPr>
          <w:sz w:val="22"/>
          <w:szCs w:val="22"/>
        </w:rPr>
      </w:pPr>
    </w:p>
    <w:p w:rsidR="0004666F" w:rsidRPr="0004666F" w:rsidRDefault="0004666F" w:rsidP="00D403C9">
      <w:pPr>
        <w:jc w:val="both"/>
        <w:rPr>
          <w:b/>
          <w:sz w:val="22"/>
          <w:szCs w:val="22"/>
        </w:rPr>
      </w:pPr>
      <w:r w:rsidRPr="0004666F">
        <w:rPr>
          <w:b/>
          <w:sz w:val="22"/>
          <w:szCs w:val="22"/>
        </w:rPr>
        <w:t xml:space="preserve">Tournament Management System:- </w:t>
      </w:r>
    </w:p>
    <w:p w:rsidR="0004666F" w:rsidRPr="00BB7857" w:rsidRDefault="0004666F" w:rsidP="00D403C9">
      <w:pPr>
        <w:pStyle w:val="ListParagraph"/>
        <w:numPr>
          <w:ilvl w:val="0"/>
          <w:numId w:val="9"/>
        </w:numPr>
        <w:ind w:left="360"/>
        <w:jc w:val="both"/>
        <w:rPr>
          <w:sz w:val="22"/>
          <w:szCs w:val="22"/>
        </w:rPr>
      </w:pPr>
      <w:r w:rsidRPr="00BB7857">
        <w:rPr>
          <w:sz w:val="22"/>
          <w:szCs w:val="22"/>
        </w:rPr>
        <w:t>A system which enabled the administrator to store,</w:t>
      </w:r>
      <w:r w:rsidR="007C1DC3">
        <w:rPr>
          <w:sz w:val="22"/>
          <w:szCs w:val="22"/>
        </w:rPr>
        <w:t xml:space="preserve"> </w:t>
      </w:r>
      <w:r w:rsidRPr="00BB7857">
        <w:rPr>
          <w:sz w:val="22"/>
          <w:szCs w:val="22"/>
        </w:rPr>
        <w:t>manipulate and retrieve</w:t>
      </w:r>
      <w:r w:rsidR="007C1DC3">
        <w:rPr>
          <w:sz w:val="22"/>
          <w:szCs w:val="22"/>
        </w:rPr>
        <w:t xml:space="preserve"> </w:t>
      </w:r>
      <w:r w:rsidRPr="00BB7857">
        <w:rPr>
          <w:sz w:val="22"/>
          <w:szCs w:val="22"/>
        </w:rPr>
        <w:t>all the data related to a cricket tournament.</w:t>
      </w:r>
    </w:p>
    <w:p w:rsidR="0004666F" w:rsidRPr="00BB7857" w:rsidRDefault="0004666F" w:rsidP="00D403C9">
      <w:pPr>
        <w:pStyle w:val="ListParagraph"/>
        <w:numPr>
          <w:ilvl w:val="0"/>
          <w:numId w:val="9"/>
        </w:numPr>
        <w:ind w:left="360"/>
        <w:jc w:val="both"/>
        <w:rPr>
          <w:sz w:val="22"/>
          <w:szCs w:val="22"/>
        </w:rPr>
      </w:pPr>
      <w:r w:rsidRPr="00BB7857">
        <w:rPr>
          <w:sz w:val="22"/>
          <w:szCs w:val="22"/>
        </w:rPr>
        <w:t xml:space="preserve">Front end in Visual Basic and database in Oracle 10g. </w:t>
      </w:r>
    </w:p>
    <w:p w:rsidR="00550371" w:rsidRPr="00550371" w:rsidRDefault="00207EB6" w:rsidP="00D403C9">
      <w:pPr>
        <w:rPr>
          <w:b/>
          <w:sz w:val="22"/>
          <w:szCs w:val="22"/>
        </w:rPr>
      </w:pPr>
      <w:r>
        <w:rPr>
          <w:noProof/>
          <w:color w:val="000000" w:themeColor="text1"/>
          <w:sz w:val="28"/>
          <w:szCs w:val="28"/>
        </w:rPr>
        <mc:AlternateContent>
          <mc:Choice Requires="wpg">
            <w:drawing>
              <wp:anchor distT="0" distB="0" distL="114300" distR="114300" simplePos="0" relativeHeight="251659776" behindDoc="1" locked="0" layoutInCell="1" allowOverlap="1">
                <wp:simplePos x="0" y="0"/>
                <wp:positionH relativeFrom="page">
                  <wp:posOffset>294005</wp:posOffset>
                </wp:positionH>
                <wp:positionV relativeFrom="paragraph">
                  <wp:posOffset>144780</wp:posOffset>
                </wp:positionV>
                <wp:extent cx="7191375" cy="15875"/>
                <wp:effectExtent l="0" t="0" r="9525" b="317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15875"/>
                          <a:chOff x="463" y="228"/>
                          <a:chExt cx="11325" cy="25"/>
                        </a:xfrm>
                      </wpg:grpSpPr>
                      <wpg:grpSp>
                        <wpg:cNvPr id="7" name="Group 8"/>
                        <wpg:cNvGrpSpPr>
                          <a:grpSpLocks/>
                        </wpg:cNvGrpSpPr>
                        <wpg:grpSpPr bwMode="auto">
                          <a:xfrm>
                            <a:off x="475" y="240"/>
                            <a:ext cx="11302" cy="0"/>
                            <a:chOff x="475" y="240"/>
                            <a:chExt cx="11302" cy="0"/>
                          </a:xfrm>
                        </wpg:grpSpPr>
                        <wps:wsp>
                          <wps:cNvPr id="8" name="Freeform 11"/>
                          <wps:cNvSpPr>
                            <a:spLocks/>
                          </wps:cNvSpPr>
                          <wps:spPr bwMode="auto">
                            <a:xfrm>
                              <a:off x="475" y="240"/>
                              <a:ext cx="11302" cy="0"/>
                            </a:xfrm>
                            <a:custGeom>
                              <a:avLst/>
                              <a:gdLst>
                                <a:gd name="T0" fmla="+- 0 475 475"/>
                                <a:gd name="T1" fmla="*/ T0 w 11302"/>
                                <a:gd name="T2" fmla="+- 0 11777 475"/>
                                <a:gd name="T3" fmla="*/ T2 w 11302"/>
                              </a:gdLst>
                              <a:ahLst/>
                              <a:cxnLst>
                                <a:cxn ang="0">
                                  <a:pos x="T1" y="0"/>
                                </a:cxn>
                                <a:cxn ang="0">
                                  <a:pos x="T3" y="0"/>
                                </a:cxn>
                              </a:cxnLst>
                              <a:rect l="0" t="0" r="r" b="b"/>
                              <a:pathLst>
                                <a:path w="11302">
                                  <a:moveTo>
                                    <a:pt x="0" y="0"/>
                                  </a:moveTo>
                                  <a:lnTo>
                                    <a:pt x="11302"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9"/>
                          <wpg:cNvGrpSpPr>
                            <a:grpSpLocks/>
                          </wpg:cNvGrpSpPr>
                          <wpg:grpSpPr bwMode="auto">
                            <a:xfrm>
                              <a:off x="2976" y="246"/>
                              <a:ext cx="8802" cy="0"/>
                              <a:chOff x="2976" y="246"/>
                              <a:chExt cx="8802" cy="0"/>
                            </a:xfrm>
                          </wpg:grpSpPr>
                          <wps:wsp>
                            <wps:cNvPr id="10" name="Freeform 10"/>
                            <wps:cNvSpPr>
                              <a:spLocks/>
                            </wps:cNvSpPr>
                            <wps:spPr bwMode="auto">
                              <a:xfrm>
                                <a:off x="2976" y="246"/>
                                <a:ext cx="8802" cy="0"/>
                              </a:xfrm>
                              <a:custGeom>
                                <a:avLst/>
                                <a:gdLst>
                                  <a:gd name="T0" fmla="+- 0 2976 2976"/>
                                  <a:gd name="T1" fmla="*/ T0 w 8802"/>
                                  <a:gd name="T2" fmla="+- 0 11778 2976"/>
                                  <a:gd name="T3" fmla="*/ T2 w 8802"/>
                                </a:gdLst>
                                <a:ahLst/>
                                <a:cxnLst>
                                  <a:cxn ang="0">
                                    <a:pos x="T1" y="0"/>
                                  </a:cxn>
                                  <a:cxn ang="0">
                                    <a:pos x="T3" y="0"/>
                                  </a:cxn>
                                </a:cxnLst>
                                <a:rect l="0" t="0" r="r" b="b"/>
                                <a:pathLst>
                                  <a:path w="8802">
                                    <a:moveTo>
                                      <a:pt x="0" y="0"/>
                                    </a:moveTo>
                                    <a:lnTo>
                                      <a:pt x="880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A32BAC9" id="Group 7" o:spid="_x0000_s1026" style="position:absolute;margin-left:23.15pt;margin-top:11.4pt;width:566.25pt;height:1.25pt;z-index:-251656704;mso-position-horizontal-relative:page" coordorigin="463,228" coordsize="113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">
                <v:group id="Group 8" o:spid="_x0000_s1027" style="position:absolute;left:475;top:240;width:11302;height:0" coordorigin="475,240" coordsize="113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1" o:spid="_x0000_s1028" style="position:absolute;left:475;top:240;width:11302;height:0;visibility:visible;mso-wrap-style:square;v-text-anchor:top" coordsize="11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5icEA&#10;AADaAAAADwAAAGRycy9kb3ducmV2LnhtbERPy2rCQBTdF/yH4Qru6sQKVaKjxNJCqW4aH+tr5poE&#10;M3fCzNQkf99ZFLo8nPd625tGPMj52rKC2TQBQVxYXXOp4HT8eF6C8AFZY2OZFAzkYbsZPa0x1bbj&#10;b3rkoRQxhH2KCqoQ2lRKX1Rk0E9tSxy5m3UGQ4SulNphF8NNI1+S5FUarDk2VNjSW0XFPf8xCnan&#10;r2Gfn69ZtjfF/HAM75cF3ZWajPtsBSJQH/7Ff+5PrSBujVfiD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beYnBAAAA2gAAAA8AAAAAAAAAAAAAAAAAmAIAAGRycy9kb3du&#10;cmV2LnhtbFBLBQYAAAAABAAEAPUAAACGAwAAAAA=&#10;" path="m,l11302,e" filled="f" strokeweight="1.18pt">
                    <v:path arrowok="t" o:connecttype="custom" o:connectlocs="0,0;11302,0" o:connectangles="0,0"/>
                  </v:shape>
                  <v:group id="Group 9" o:spid="_x0000_s1029" style="position:absolute;left:2976;top:246;width:8802;height:0" coordorigin="2976,246" coordsize="88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30" style="position:absolute;left:2976;top:246;width:8802;height:0;visibility:visible;mso-wrap-style:square;v-text-anchor:top" coordsize="8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HM8MA&#10;AADbAAAADwAAAGRycy9kb3ducmV2LnhtbESPQWvCQBCF70L/wzKF3nSihyKpq7SlBemlqMHzNDsm&#10;odnZkN2Y+O87h4K3Gd6b977Z7Cbfmiv3sQliYbnIwLCUwTVSWShOn/M1mJhIHLVB2MKNI+y2D7MN&#10;5S6McuDrMVVGQyTmZKFOqcsRY1mzp7gIHYtql9B7Srr2FbqeRg33La6y7Bk9NaINNXX8XnP5exy8&#10;ha/x5xKKULzh8jbFcjjjBw7f1j49Tq8vYBJP6W7+v947xVd6/UUHw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jHM8MAAADbAAAADwAAAAAAAAAAAAAAAACYAgAAZHJzL2Rv&#10;d25yZXYueG1sUEsFBgAAAAAEAAQA9QAAAIgDAAAAAA==&#10;" path="m,l8802,e" filled="f" strokeweight=".24536mm">
                      <v:path arrowok="t" o:connecttype="custom" o:connectlocs="0,0;8802,0" o:connectangles="0,0"/>
                    </v:shape>
                  </v:group>
                </v:group>
                <w10:wrap anchorx="page"/>
              </v:group>
            </w:pict>
          </mc:Fallback>
        </mc:AlternateContent>
      </w:r>
      <w:r w:rsidR="0004666F" w:rsidRPr="0004666F">
        <w:rPr>
          <w:b/>
          <w:color w:val="000000" w:themeColor="text1"/>
          <w:spacing w:val="-1"/>
          <w:sz w:val="22"/>
          <w:szCs w:val="22"/>
        </w:rPr>
        <w:t>SEMINAR</w:t>
      </w:r>
      <w:r w:rsidR="00550371">
        <w:rPr>
          <w:b/>
          <w:spacing w:val="-1"/>
          <w:sz w:val="22"/>
          <w:szCs w:val="22"/>
        </w:rPr>
        <w:t>:</w:t>
      </w:r>
    </w:p>
    <w:p w:rsidR="003664BA" w:rsidRDefault="003664BA" w:rsidP="00D403C9">
      <w:pPr>
        <w:spacing w:before="5" w:line="120" w:lineRule="exact"/>
        <w:rPr>
          <w:sz w:val="12"/>
          <w:szCs w:val="12"/>
        </w:rPr>
      </w:pPr>
    </w:p>
    <w:p w:rsidR="00550371" w:rsidRPr="00550371" w:rsidRDefault="00550371" w:rsidP="00D403C9">
      <w:pPr>
        <w:rPr>
          <w:sz w:val="22"/>
          <w:szCs w:val="22"/>
        </w:rPr>
      </w:pPr>
      <w:r w:rsidRPr="00550371">
        <w:rPr>
          <w:b/>
          <w:sz w:val="22"/>
          <w:szCs w:val="22"/>
        </w:rPr>
        <w:t>Automatic Source Code Plagiarism Detection</w:t>
      </w:r>
      <w:r w:rsidRPr="00550371">
        <w:rPr>
          <w:sz w:val="22"/>
          <w:szCs w:val="22"/>
        </w:rPr>
        <w:t xml:space="preserve">:- </w:t>
      </w:r>
    </w:p>
    <w:p w:rsidR="00550371" w:rsidRPr="0004666F" w:rsidRDefault="00550371" w:rsidP="00D403C9">
      <w:pPr>
        <w:pStyle w:val="ListParagraph"/>
        <w:numPr>
          <w:ilvl w:val="0"/>
          <w:numId w:val="6"/>
        </w:numPr>
        <w:ind w:left="360"/>
        <w:rPr>
          <w:sz w:val="22"/>
          <w:szCs w:val="22"/>
        </w:rPr>
      </w:pPr>
      <w:r w:rsidRPr="0004666F">
        <w:rPr>
          <w:sz w:val="22"/>
          <w:szCs w:val="22"/>
        </w:rPr>
        <w:t xml:space="preserve">It focused on the act of Plagiarism in programming classes and the ways in which it can be detected. Various techniques </w:t>
      </w:r>
      <w:proofErr w:type="gramStart"/>
      <w:r w:rsidRPr="0004666F">
        <w:rPr>
          <w:sz w:val="22"/>
          <w:szCs w:val="22"/>
        </w:rPr>
        <w:t>of  detection</w:t>
      </w:r>
      <w:proofErr w:type="gramEnd"/>
      <w:r w:rsidRPr="0004666F">
        <w:rPr>
          <w:sz w:val="22"/>
          <w:szCs w:val="22"/>
        </w:rPr>
        <w:t xml:space="preserve"> were compared. </w:t>
      </w:r>
    </w:p>
    <w:p w:rsidR="00550371" w:rsidRDefault="00550371" w:rsidP="00D403C9">
      <w:pPr>
        <w:spacing w:before="5" w:line="120" w:lineRule="exact"/>
        <w:rPr>
          <w:sz w:val="12"/>
          <w:szCs w:val="12"/>
        </w:rPr>
      </w:pPr>
    </w:p>
    <w:p w:rsidR="003664BA" w:rsidRDefault="00207EB6" w:rsidP="00D403C9">
      <w:pPr>
        <w:rPr>
          <w:sz w:val="22"/>
          <w:szCs w:val="22"/>
        </w:rPr>
      </w:pPr>
      <w:r>
        <w:rPr>
          <w:noProof/>
        </w:rPr>
        <mc:AlternateContent>
          <mc:Choice Requires="wpg">
            <w:drawing>
              <wp:anchor distT="0" distB="0" distL="114300" distR="114300" simplePos="0" relativeHeight="251660800" behindDoc="1" locked="0" layoutInCell="1" allowOverlap="1">
                <wp:simplePos x="0" y="0"/>
                <wp:positionH relativeFrom="page">
                  <wp:posOffset>294005</wp:posOffset>
                </wp:positionH>
                <wp:positionV relativeFrom="paragraph">
                  <wp:posOffset>144780</wp:posOffset>
                </wp:positionV>
                <wp:extent cx="7179310" cy="15875"/>
                <wp:effectExtent l="0" t="0" r="21590" b="317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9310" cy="15875"/>
                          <a:chOff x="463" y="228"/>
                          <a:chExt cx="11306" cy="25"/>
                        </a:xfrm>
                      </wpg:grpSpPr>
                      <wpg:grpSp>
                        <wpg:cNvPr id="2" name="Group 3"/>
                        <wpg:cNvGrpSpPr>
                          <a:grpSpLocks/>
                        </wpg:cNvGrpSpPr>
                        <wpg:grpSpPr bwMode="auto">
                          <a:xfrm>
                            <a:off x="475" y="240"/>
                            <a:ext cx="11282" cy="0"/>
                            <a:chOff x="475" y="240"/>
                            <a:chExt cx="11282" cy="0"/>
                          </a:xfrm>
                        </wpg:grpSpPr>
                        <wps:wsp>
                          <wps:cNvPr id="3" name="Freeform 6"/>
                          <wps:cNvSpPr>
                            <a:spLocks/>
                          </wps:cNvSpPr>
                          <wps:spPr bwMode="auto">
                            <a:xfrm>
                              <a:off x="475" y="240"/>
                              <a:ext cx="11282" cy="0"/>
                            </a:xfrm>
                            <a:custGeom>
                              <a:avLst/>
                              <a:gdLst>
                                <a:gd name="T0" fmla="+- 0 475 475"/>
                                <a:gd name="T1" fmla="*/ T0 w 11282"/>
                                <a:gd name="T2" fmla="+- 0 11758 475"/>
                                <a:gd name="T3" fmla="*/ T2 w 11282"/>
                              </a:gdLst>
                              <a:ahLst/>
                              <a:cxnLst>
                                <a:cxn ang="0">
                                  <a:pos x="T1" y="0"/>
                                </a:cxn>
                                <a:cxn ang="0">
                                  <a:pos x="T3" y="0"/>
                                </a:cxn>
                              </a:cxnLst>
                              <a:rect l="0" t="0" r="r" b="b"/>
                              <a:pathLst>
                                <a:path w="11282">
                                  <a:moveTo>
                                    <a:pt x="0" y="0"/>
                                  </a:moveTo>
                                  <a:lnTo>
                                    <a:pt x="11283"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3068" y="246"/>
                              <a:ext cx="8691" cy="0"/>
                              <a:chOff x="3068" y="246"/>
                              <a:chExt cx="8691" cy="0"/>
                            </a:xfrm>
                          </wpg:grpSpPr>
                          <wps:wsp>
                            <wps:cNvPr id="5" name="Freeform 5"/>
                            <wps:cNvSpPr>
                              <a:spLocks/>
                            </wps:cNvSpPr>
                            <wps:spPr bwMode="auto">
                              <a:xfrm>
                                <a:off x="3068" y="246"/>
                                <a:ext cx="8691" cy="0"/>
                              </a:xfrm>
                              <a:custGeom>
                                <a:avLst/>
                                <a:gdLst>
                                  <a:gd name="T0" fmla="+- 0 3068 3068"/>
                                  <a:gd name="T1" fmla="*/ T0 w 8691"/>
                                  <a:gd name="T2" fmla="+- 0 11759 3068"/>
                                  <a:gd name="T3" fmla="*/ T2 w 8691"/>
                                </a:gdLst>
                                <a:ahLst/>
                                <a:cxnLst>
                                  <a:cxn ang="0">
                                    <a:pos x="T1" y="0"/>
                                  </a:cxn>
                                  <a:cxn ang="0">
                                    <a:pos x="T3" y="0"/>
                                  </a:cxn>
                                </a:cxnLst>
                                <a:rect l="0" t="0" r="r" b="b"/>
                                <a:pathLst>
                                  <a:path w="8691">
                                    <a:moveTo>
                                      <a:pt x="0" y="0"/>
                                    </a:moveTo>
                                    <a:lnTo>
                                      <a:pt x="869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9539324" id="Group 2" o:spid="_x0000_s1026" style="position:absolute;margin-left:23.15pt;margin-top:11.4pt;width:565.3pt;height:1.25pt;z-index:-251655680;mso-position-horizontal-relative:page" coordorigin="463,228" coordsize="113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">
                <v:group id="Group 3" o:spid="_x0000_s1027" style="position:absolute;left:475;top:240;width:11282;height:0" coordorigin="475,240" coordsize="112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 o:spid="_x0000_s1028" style="position:absolute;left:475;top:240;width:11282;height:0;visibility:visible;mso-wrap-style:square;v-text-anchor:top" coordsize="1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J8IA&#10;AADaAAAADwAAAGRycy9kb3ducmV2LnhtbESPQYvCMBSE7wv+h/AEb2uqwrJUo4hF0N2DWkU8Pppn&#10;W2xeShO16683woLHYWa+YSaz1lTiRo0rLSsY9CMQxJnVJecKDvvl5zcI55E1VpZJwR85mE07HxOM&#10;tb3zjm6pz0WAsItRQeF9HUvpsoIMur6tiYN3to1BH2STS93gPcBNJYdR9CUNlhwWCqxpUVB2Sa9G&#10;ARr6SRJpB9nmsU2O6WW9+T2tlep12/kYhKfWv8P/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7EnwgAAANoAAAAPAAAAAAAAAAAAAAAAAJgCAABkcnMvZG93&#10;bnJldi54bWxQSwUGAAAAAAQABAD1AAAAhwMAAAAA&#10;" path="m,l11283,e" filled="f" strokeweight="1.18pt">
                    <v:path arrowok="t" o:connecttype="custom" o:connectlocs="0,0;11283,0" o:connectangles="0,0"/>
                  </v:shape>
                  <v:group id="Group 4" o:spid="_x0000_s1029" style="position:absolute;left:3068;top:246;width:8691;height:0" coordorigin="3068,246" coordsize="86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30" style="position:absolute;left:3068;top:246;width:8691;height:0;visibility:visible;mso-wrap-style:square;v-text-anchor:top" coordsize="86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35sAA&#10;AADaAAAADwAAAGRycy9kb3ducmV2LnhtbESPT4vCMBTE78J+h/AW9qapgiLVKLK6sCxe/Hd/NM+2&#10;mLx0k6jttzeC4HGYmd8w82VrjbiRD7VjBcNBBoK4cLrmUsHx8NOfgggRWaNxTAo6CrBcfPTmmGt3&#10;5x3d9rEUCcIhRwVVjE0uZSgqshgGriFO3tl5izFJX0rt8Z7g1shRlk2kxZrTQoUNfVdUXPZXq8Bt&#10;uWu6zfF/7OVo2K3Naf13Mkp9fbarGYhIbXyHX+1frWAMzyvpBs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X35sAAAADaAAAADwAAAAAAAAAAAAAAAACYAgAAZHJzL2Rvd25y&#10;ZXYueG1sUEsFBgAAAAAEAAQA9QAAAIUDAAAAAA==&#10;" path="m,l8691,e" filled="f" strokeweight=".24536mm">
                      <v:path arrowok="t" o:connecttype="custom" o:connectlocs="0,0;8691,0" o:connectangles="0,0"/>
                    </v:shape>
                  </v:group>
                </v:group>
                <w10:wrap anchorx="page"/>
              </v:group>
            </w:pict>
          </mc:Fallback>
        </mc:AlternateContent>
      </w:r>
      <w:r w:rsidR="00506A19">
        <w:rPr>
          <w:b/>
          <w:spacing w:val="-1"/>
          <w:sz w:val="22"/>
          <w:szCs w:val="22"/>
        </w:rPr>
        <w:t>A</w:t>
      </w:r>
      <w:r w:rsidR="00506A19">
        <w:rPr>
          <w:b/>
          <w:sz w:val="22"/>
          <w:szCs w:val="22"/>
        </w:rPr>
        <w:t>W</w:t>
      </w:r>
      <w:r w:rsidR="00506A19">
        <w:rPr>
          <w:b/>
          <w:spacing w:val="-1"/>
          <w:sz w:val="22"/>
          <w:szCs w:val="22"/>
        </w:rPr>
        <w:t>ARD</w:t>
      </w:r>
      <w:r w:rsidR="00506A19">
        <w:rPr>
          <w:b/>
          <w:sz w:val="22"/>
          <w:szCs w:val="22"/>
        </w:rPr>
        <w:t xml:space="preserve">S </w:t>
      </w:r>
      <w:r w:rsidR="00506A19">
        <w:rPr>
          <w:b/>
          <w:spacing w:val="-1"/>
          <w:sz w:val="22"/>
          <w:szCs w:val="22"/>
        </w:rPr>
        <w:t>AN</w:t>
      </w:r>
      <w:r w:rsidR="00506A19">
        <w:rPr>
          <w:b/>
          <w:sz w:val="22"/>
          <w:szCs w:val="22"/>
        </w:rPr>
        <w:t>D</w:t>
      </w:r>
      <w:r w:rsidR="00480FD6">
        <w:rPr>
          <w:b/>
          <w:sz w:val="22"/>
          <w:szCs w:val="22"/>
        </w:rPr>
        <w:t xml:space="preserve"> </w:t>
      </w:r>
      <w:r w:rsidR="00506A19">
        <w:rPr>
          <w:b/>
          <w:spacing w:val="1"/>
          <w:sz w:val="22"/>
          <w:szCs w:val="22"/>
        </w:rPr>
        <w:t>HO</w:t>
      </w:r>
      <w:r w:rsidR="00506A19">
        <w:rPr>
          <w:b/>
          <w:spacing w:val="-1"/>
          <w:sz w:val="22"/>
          <w:szCs w:val="22"/>
        </w:rPr>
        <w:t>N</w:t>
      </w:r>
      <w:r w:rsidR="00506A19">
        <w:rPr>
          <w:b/>
          <w:spacing w:val="1"/>
          <w:sz w:val="22"/>
          <w:szCs w:val="22"/>
        </w:rPr>
        <w:t>O</w:t>
      </w:r>
      <w:r w:rsidR="00506A19">
        <w:rPr>
          <w:b/>
          <w:spacing w:val="-3"/>
          <w:sz w:val="22"/>
          <w:szCs w:val="22"/>
        </w:rPr>
        <w:t>R</w:t>
      </w:r>
      <w:r w:rsidR="00506A19">
        <w:rPr>
          <w:b/>
          <w:spacing w:val="1"/>
          <w:sz w:val="22"/>
          <w:szCs w:val="22"/>
        </w:rPr>
        <w:t>S</w:t>
      </w:r>
      <w:r w:rsidR="00506A19">
        <w:rPr>
          <w:b/>
          <w:sz w:val="22"/>
          <w:szCs w:val="22"/>
        </w:rPr>
        <w:t>:</w:t>
      </w:r>
    </w:p>
    <w:p w:rsidR="00D901C7" w:rsidRDefault="009F6F03" w:rsidP="00D403C9">
      <w:pPr>
        <w:pStyle w:val="ListParagraph"/>
        <w:numPr>
          <w:ilvl w:val="0"/>
          <w:numId w:val="6"/>
        </w:numPr>
        <w:spacing w:line="260" w:lineRule="exact"/>
        <w:ind w:left="360"/>
        <w:rPr>
          <w:sz w:val="22"/>
          <w:szCs w:val="22"/>
        </w:rPr>
      </w:pPr>
      <w:r w:rsidRPr="00536D40">
        <w:rPr>
          <w:sz w:val="22"/>
          <w:szCs w:val="22"/>
        </w:rPr>
        <w:t>I was head of the organizing committee for the National level coding competition conduc</w:t>
      </w:r>
      <w:r w:rsidR="00536D40">
        <w:rPr>
          <w:sz w:val="22"/>
          <w:szCs w:val="22"/>
        </w:rPr>
        <w:t>ted by our department.</w:t>
      </w:r>
    </w:p>
    <w:p w:rsidR="009F6F03" w:rsidRPr="00536D40" w:rsidRDefault="00536D40" w:rsidP="00D403C9">
      <w:pPr>
        <w:pStyle w:val="ListParagraph"/>
        <w:numPr>
          <w:ilvl w:val="0"/>
          <w:numId w:val="6"/>
        </w:numPr>
        <w:spacing w:line="260" w:lineRule="exact"/>
        <w:ind w:left="360"/>
        <w:rPr>
          <w:sz w:val="22"/>
          <w:szCs w:val="22"/>
        </w:rPr>
      </w:pPr>
      <w:r>
        <w:rPr>
          <w:sz w:val="22"/>
          <w:szCs w:val="22"/>
        </w:rPr>
        <w:t xml:space="preserve"> </w:t>
      </w:r>
      <w:r w:rsidR="009F6F03" w:rsidRPr="00536D40">
        <w:rPr>
          <w:sz w:val="22"/>
          <w:szCs w:val="22"/>
        </w:rPr>
        <w:t xml:space="preserve">I </w:t>
      </w:r>
      <w:r>
        <w:rPr>
          <w:sz w:val="22"/>
          <w:szCs w:val="22"/>
        </w:rPr>
        <w:t>was</w:t>
      </w:r>
      <w:r w:rsidR="009F6F03" w:rsidRPr="00536D40">
        <w:rPr>
          <w:sz w:val="22"/>
          <w:szCs w:val="22"/>
        </w:rPr>
        <w:t xml:space="preserve"> the secretary of the departmental</w:t>
      </w:r>
      <w:r w:rsidR="007C1DC3">
        <w:rPr>
          <w:sz w:val="22"/>
          <w:szCs w:val="22"/>
        </w:rPr>
        <w:t xml:space="preserve"> </w:t>
      </w:r>
      <w:r>
        <w:rPr>
          <w:sz w:val="22"/>
          <w:szCs w:val="22"/>
        </w:rPr>
        <w:t xml:space="preserve">club </w:t>
      </w:r>
      <w:proofErr w:type="gramStart"/>
      <w:r>
        <w:rPr>
          <w:sz w:val="22"/>
          <w:szCs w:val="22"/>
        </w:rPr>
        <w:t xml:space="preserve">and </w:t>
      </w:r>
      <w:r w:rsidR="009F6F03" w:rsidRPr="00536D40">
        <w:rPr>
          <w:sz w:val="22"/>
          <w:szCs w:val="22"/>
        </w:rPr>
        <w:t xml:space="preserve"> responsible</w:t>
      </w:r>
      <w:proofErr w:type="gramEnd"/>
      <w:r w:rsidR="009F6F03" w:rsidRPr="00536D40">
        <w:rPr>
          <w:sz w:val="22"/>
          <w:szCs w:val="22"/>
        </w:rPr>
        <w:t xml:space="preserve"> for conducting and </w:t>
      </w:r>
      <w:r w:rsidRPr="00536D40">
        <w:rPr>
          <w:sz w:val="22"/>
          <w:szCs w:val="22"/>
        </w:rPr>
        <w:t>coordinating</w:t>
      </w:r>
      <w:r w:rsidR="009F6F03" w:rsidRPr="00536D40">
        <w:rPr>
          <w:sz w:val="22"/>
          <w:szCs w:val="22"/>
        </w:rPr>
        <w:t xml:space="preserve"> various departmental</w:t>
      </w:r>
      <w:r w:rsidR="005E6B96">
        <w:rPr>
          <w:sz w:val="22"/>
          <w:szCs w:val="22"/>
        </w:rPr>
        <w:t xml:space="preserve"> </w:t>
      </w:r>
      <w:r w:rsidR="009F6F03" w:rsidRPr="00536D40">
        <w:rPr>
          <w:sz w:val="22"/>
          <w:szCs w:val="22"/>
        </w:rPr>
        <w:t>events</w:t>
      </w:r>
      <w:r w:rsidR="005E6B96">
        <w:rPr>
          <w:sz w:val="22"/>
          <w:szCs w:val="22"/>
        </w:rPr>
        <w:t>.</w:t>
      </w:r>
    </w:p>
    <w:sectPr w:rsidR="009F6F03" w:rsidRPr="00536D40" w:rsidSect="00F009E7">
      <w:type w:val="continuous"/>
      <w:pgSz w:w="12240" w:h="15840"/>
      <w:pgMar w:top="420" w:right="3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115C"/>
    <w:multiLevelType w:val="hybridMultilevel"/>
    <w:tmpl w:val="7340D17C"/>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A2DCB"/>
    <w:multiLevelType w:val="hybridMultilevel"/>
    <w:tmpl w:val="0C821616"/>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272C1"/>
    <w:multiLevelType w:val="hybridMultilevel"/>
    <w:tmpl w:val="AB5C8478"/>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3">
    <w:nsid w:val="20410541"/>
    <w:multiLevelType w:val="hybridMultilevel"/>
    <w:tmpl w:val="80AEFFC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nsid w:val="279E1BD5"/>
    <w:multiLevelType w:val="hybridMultilevel"/>
    <w:tmpl w:val="0826F07A"/>
    <w:lvl w:ilvl="0" w:tplc="8FC87C94">
      <w:numFmt w:val="bullet"/>
      <w:lvlText w:val=""/>
      <w:lvlJc w:val="left"/>
      <w:pPr>
        <w:ind w:left="950" w:hanging="360"/>
      </w:pPr>
      <w:rPr>
        <w:rFonts w:ascii="Symbol" w:eastAsia="Times New Roman" w:hAnsi="Symbol" w:cs="Courier New"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5">
    <w:nsid w:val="4A32254F"/>
    <w:multiLevelType w:val="hybridMultilevel"/>
    <w:tmpl w:val="DFD0F04E"/>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7697D"/>
    <w:multiLevelType w:val="hybridMultilevel"/>
    <w:tmpl w:val="FF225518"/>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E0D1E"/>
    <w:multiLevelType w:val="multilevel"/>
    <w:tmpl w:val="C1C63B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729F7B51"/>
    <w:multiLevelType w:val="hybridMultilevel"/>
    <w:tmpl w:val="601CA09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4"/>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BA"/>
    <w:rsid w:val="0004666F"/>
    <w:rsid w:val="000811B4"/>
    <w:rsid w:val="001F20AD"/>
    <w:rsid w:val="00207EB6"/>
    <w:rsid w:val="002A6889"/>
    <w:rsid w:val="003664BA"/>
    <w:rsid w:val="00373C43"/>
    <w:rsid w:val="004037F4"/>
    <w:rsid w:val="00480FD6"/>
    <w:rsid w:val="00506A19"/>
    <w:rsid w:val="00536D40"/>
    <w:rsid w:val="00544A1E"/>
    <w:rsid w:val="00550371"/>
    <w:rsid w:val="005A39D7"/>
    <w:rsid w:val="005B1E29"/>
    <w:rsid w:val="005E6B96"/>
    <w:rsid w:val="00636283"/>
    <w:rsid w:val="006E4CA3"/>
    <w:rsid w:val="007712D9"/>
    <w:rsid w:val="007C1DC3"/>
    <w:rsid w:val="00933E31"/>
    <w:rsid w:val="009F6F03"/>
    <w:rsid w:val="00B35A48"/>
    <w:rsid w:val="00BB7857"/>
    <w:rsid w:val="00BC274E"/>
    <w:rsid w:val="00BD7371"/>
    <w:rsid w:val="00BF1821"/>
    <w:rsid w:val="00C61873"/>
    <w:rsid w:val="00C67D92"/>
    <w:rsid w:val="00CE4684"/>
    <w:rsid w:val="00D04062"/>
    <w:rsid w:val="00D05C49"/>
    <w:rsid w:val="00D403C9"/>
    <w:rsid w:val="00D42514"/>
    <w:rsid w:val="00D901C7"/>
    <w:rsid w:val="00DB3D54"/>
    <w:rsid w:val="00E05B29"/>
    <w:rsid w:val="00F009E7"/>
    <w:rsid w:val="00F028C0"/>
    <w:rsid w:val="00F20DD0"/>
    <w:rsid w:val="00F73925"/>
    <w:rsid w:val="00FC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7FD93-5625-4229-BFCE-989942F6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71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2845">
      <w:bodyDiv w:val="1"/>
      <w:marLeft w:val="0"/>
      <w:marRight w:val="0"/>
      <w:marTop w:val="0"/>
      <w:marBottom w:val="0"/>
      <w:divBdr>
        <w:top w:val="none" w:sz="0" w:space="0" w:color="auto"/>
        <w:left w:val="none" w:sz="0" w:space="0" w:color="auto"/>
        <w:bottom w:val="none" w:sz="0" w:space="0" w:color="auto"/>
        <w:right w:val="none" w:sz="0" w:space="0" w:color="auto"/>
      </w:divBdr>
      <w:divsChild>
        <w:div w:id="1192959344">
          <w:marLeft w:val="0"/>
          <w:marRight w:val="0"/>
          <w:marTop w:val="0"/>
          <w:marBottom w:val="0"/>
          <w:divBdr>
            <w:top w:val="none" w:sz="0" w:space="0" w:color="auto"/>
            <w:left w:val="none" w:sz="0" w:space="0" w:color="auto"/>
            <w:bottom w:val="none" w:sz="0" w:space="0" w:color="auto"/>
            <w:right w:val="none" w:sz="0" w:space="0" w:color="auto"/>
          </w:divBdr>
        </w:div>
        <w:div w:id="1628581483">
          <w:marLeft w:val="0"/>
          <w:marRight w:val="0"/>
          <w:marTop w:val="0"/>
          <w:marBottom w:val="0"/>
          <w:divBdr>
            <w:top w:val="none" w:sz="0" w:space="0" w:color="auto"/>
            <w:left w:val="none" w:sz="0" w:space="0" w:color="auto"/>
            <w:bottom w:val="none" w:sz="0" w:space="0" w:color="auto"/>
            <w:right w:val="none" w:sz="0" w:space="0" w:color="auto"/>
          </w:divBdr>
        </w:div>
        <w:div w:id="1620527931">
          <w:marLeft w:val="0"/>
          <w:marRight w:val="0"/>
          <w:marTop w:val="0"/>
          <w:marBottom w:val="0"/>
          <w:divBdr>
            <w:top w:val="none" w:sz="0" w:space="0" w:color="auto"/>
            <w:left w:val="none" w:sz="0" w:space="0" w:color="auto"/>
            <w:bottom w:val="none" w:sz="0" w:space="0" w:color="auto"/>
            <w:right w:val="none" w:sz="0" w:space="0" w:color="auto"/>
          </w:divBdr>
        </w:div>
        <w:div w:id="1206479467">
          <w:marLeft w:val="0"/>
          <w:marRight w:val="0"/>
          <w:marTop w:val="0"/>
          <w:marBottom w:val="0"/>
          <w:divBdr>
            <w:top w:val="none" w:sz="0" w:space="0" w:color="auto"/>
            <w:left w:val="none" w:sz="0" w:space="0" w:color="auto"/>
            <w:bottom w:val="none" w:sz="0" w:space="0" w:color="auto"/>
            <w:right w:val="none" w:sz="0" w:space="0" w:color="auto"/>
          </w:divBdr>
        </w:div>
        <w:div w:id="1048993545">
          <w:marLeft w:val="0"/>
          <w:marRight w:val="0"/>
          <w:marTop w:val="0"/>
          <w:marBottom w:val="0"/>
          <w:divBdr>
            <w:top w:val="none" w:sz="0" w:space="0" w:color="auto"/>
            <w:left w:val="none" w:sz="0" w:space="0" w:color="auto"/>
            <w:bottom w:val="none" w:sz="0" w:space="0" w:color="auto"/>
            <w:right w:val="none" w:sz="0" w:space="0" w:color="auto"/>
          </w:divBdr>
        </w:div>
        <w:div w:id="54548661">
          <w:marLeft w:val="0"/>
          <w:marRight w:val="0"/>
          <w:marTop w:val="0"/>
          <w:marBottom w:val="0"/>
          <w:divBdr>
            <w:top w:val="none" w:sz="0" w:space="0" w:color="auto"/>
            <w:left w:val="none" w:sz="0" w:space="0" w:color="auto"/>
            <w:bottom w:val="none" w:sz="0" w:space="0" w:color="auto"/>
            <w:right w:val="none" w:sz="0" w:space="0" w:color="auto"/>
          </w:divBdr>
        </w:div>
        <w:div w:id="1080760980">
          <w:marLeft w:val="0"/>
          <w:marRight w:val="0"/>
          <w:marTop w:val="0"/>
          <w:marBottom w:val="0"/>
          <w:divBdr>
            <w:top w:val="none" w:sz="0" w:space="0" w:color="auto"/>
            <w:left w:val="none" w:sz="0" w:space="0" w:color="auto"/>
            <w:bottom w:val="none" w:sz="0" w:space="0" w:color="auto"/>
            <w:right w:val="none" w:sz="0" w:space="0" w:color="auto"/>
          </w:divBdr>
        </w:div>
        <w:div w:id="681124139">
          <w:marLeft w:val="0"/>
          <w:marRight w:val="0"/>
          <w:marTop w:val="0"/>
          <w:marBottom w:val="0"/>
          <w:divBdr>
            <w:top w:val="none" w:sz="0" w:space="0" w:color="auto"/>
            <w:left w:val="none" w:sz="0" w:space="0" w:color="auto"/>
            <w:bottom w:val="none" w:sz="0" w:space="0" w:color="auto"/>
            <w:right w:val="none" w:sz="0" w:space="0" w:color="auto"/>
          </w:divBdr>
        </w:div>
        <w:div w:id="265894911">
          <w:marLeft w:val="0"/>
          <w:marRight w:val="0"/>
          <w:marTop w:val="0"/>
          <w:marBottom w:val="0"/>
          <w:divBdr>
            <w:top w:val="none" w:sz="0" w:space="0" w:color="auto"/>
            <w:left w:val="none" w:sz="0" w:space="0" w:color="auto"/>
            <w:bottom w:val="none" w:sz="0" w:space="0" w:color="auto"/>
            <w:right w:val="none" w:sz="0" w:space="0" w:color="auto"/>
          </w:divBdr>
        </w:div>
        <w:div w:id="1062411309">
          <w:marLeft w:val="0"/>
          <w:marRight w:val="0"/>
          <w:marTop w:val="0"/>
          <w:marBottom w:val="0"/>
          <w:divBdr>
            <w:top w:val="none" w:sz="0" w:space="0" w:color="auto"/>
            <w:left w:val="none" w:sz="0" w:space="0" w:color="auto"/>
            <w:bottom w:val="none" w:sz="0" w:space="0" w:color="auto"/>
            <w:right w:val="none" w:sz="0" w:space="0" w:color="auto"/>
          </w:divBdr>
        </w:div>
        <w:div w:id="2023625533">
          <w:marLeft w:val="0"/>
          <w:marRight w:val="0"/>
          <w:marTop w:val="0"/>
          <w:marBottom w:val="0"/>
          <w:divBdr>
            <w:top w:val="none" w:sz="0" w:space="0" w:color="auto"/>
            <w:left w:val="none" w:sz="0" w:space="0" w:color="auto"/>
            <w:bottom w:val="none" w:sz="0" w:space="0" w:color="auto"/>
            <w:right w:val="none" w:sz="0" w:space="0" w:color="auto"/>
          </w:divBdr>
        </w:div>
        <w:div w:id="180630166">
          <w:marLeft w:val="0"/>
          <w:marRight w:val="0"/>
          <w:marTop w:val="0"/>
          <w:marBottom w:val="0"/>
          <w:divBdr>
            <w:top w:val="none" w:sz="0" w:space="0" w:color="auto"/>
            <w:left w:val="none" w:sz="0" w:space="0" w:color="auto"/>
            <w:bottom w:val="none" w:sz="0" w:space="0" w:color="auto"/>
            <w:right w:val="none" w:sz="0" w:space="0" w:color="auto"/>
          </w:divBdr>
        </w:div>
        <w:div w:id="712923267">
          <w:marLeft w:val="0"/>
          <w:marRight w:val="0"/>
          <w:marTop w:val="0"/>
          <w:marBottom w:val="0"/>
          <w:divBdr>
            <w:top w:val="none" w:sz="0" w:space="0" w:color="auto"/>
            <w:left w:val="none" w:sz="0" w:space="0" w:color="auto"/>
            <w:bottom w:val="none" w:sz="0" w:space="0" w:color="auto"/>
            <w:right w:val="none" w:sz="0" w:space="0" w:color="auto"/>
          </w:divBdr>
        </w:div>
        <w:div w:id="1266614637">
          <w:marLeft w:val="0"/>
          <w:marRight w:val="0"/>
          <w:marTop w:val="0"/>
          <w:marBottom w:val="0"/>
          <w:divBdr>
            <w:top w:val="none" w:sz="0" w:space="0" w:color="auto"/>
            <w:left w:val="none" w:sz="0" w:space="0" w:color="auto"/>
            <w:bottom w:val="none" w:sz="0" w:space="0" w:color="auto"/>
            <w:right w:val="none" w:sz="0" w:space="0" w:color="auto"/>
          </w:divBdr>
        </w:div>
        <w:div w:id="1244027254">
          <w:marLeft w:val="0"/>
          <w:marRight w:val="0"/>
          <w:marTop w:val="0"/>
          <w:marBottom w:val="0"/>
          <w:divBdr>
            <w:top w:val="none" w:sz="0" w:space="0" w:color="auto"/>
            <w:left w:val="none" w:sz="0" w:space="0" w:color="auto"/>
            <w:bottom w:val="none" w:sz="0" w:space="0" w:color="auto"/>
            <w:right w:val="none" w:sz="0" w:space="0" w:color="auto"/>
          </w:divBdr>
        </w:div>
        <w:div w:id="800391539">
          <w:marLeft w:val="0"/>
          <w:marRight w:val="0"/>
          <w:marTop w:val="0"/>
          <w:marBottom w:val="0"/>
          <w:divBdr>
            <w:top w:val="none" w:sz="0" w:space="0" w:color="auto"/>
            <w:left w:val="none" w:sz="0" w:space="0" w:color="auto"/>
            <w:bottom w:val="none" w:sz="0" w:space="0" w:color="auto"/>
            <w:right w:val="none" w:sz="0" w:space="0" w:color="auto"/>
          </w:divBdr>
        </w:div>
        <w:div w:id="764301117">
          <w:marLeft w:val="0"/>
          <w:marRight w:val="0"/>
          <w:marTop w:val="0"/>
          <w:marBottom w:val="0"/>
          <w:divBdr>
            <w:top w:val="none" w:sz="0" w:space="0" w:color="auto"/>
            <w:left w:val="none" w:sz="0" w:space="0" w:color="auto"/>
            <w:bottom w:val="none" w:sz="0" w:space="0" w:color="auto"/>
            <w:right w:val="none" w:sz="0" w:space="0" w:color="auto"/>
          </w:divBdr>
        </w:div>
        <w:div w:id="2111973545">
          <w:marLeft w:val="0"/>
          <w:marRight w:val="0"/>
          <w:marTop w:val="0"/>
          <w:marBottom w:val="0"/>
          <w:divBdr>
            <w:top w:val="none" w:sz="0" w:space="0" w:color="auto"/>
            <w:left w:val="none" w:sz="0" w:space="0" w:color="auto"/>
            <w:bottom w:val="none" w:sz="0" w:space="0" w:color="auto"/>
            <w:right w:val="none" w:sz="0" w:space="0" w:color="auto"/>
          </w:divBdr>
        </w:div>
        <w:div w:id="1893156671">
          <w:marLeft w:val="0"/>
          <w:marRight w:val="0"/>
          <w:marTop w:val="0"/>
          <w:marBottom w:val="0"/>
          <w:divBdr>
            <w:top w:val="none" w:sz="0" w:space="0" w:color="auto"/>
            <w:left w:val="none" w:sz="0" w:space="0" w:color="auto"/>
            <w:bottom w:val="none" w:sz="0" w:space="0" w:color="auto"/>
            <w:right w:val="none" w:sz="0" w:space="0" w:color="auto"/>
          </w:divBdr>
        </w:div>
        <w:div w:id="1685545773">
          <w:marLeft w:val="0"/>
          <w:marRight w:val="0"/>
          <w:marTop w:val="0"/>
          <w:marBottom w:val="0"/>
          <w:divBdr>
            <w:top w:val="none" w:sz="0" w:space="0" w:color="auto"/>
            <w:left w:val="none" w:sz="0" w:space="0" w:color="auto"/>
            <w:bottom w:val="none" w:sz="0" w:space="0" w:color="auto"/>
            <w:right w:val="none" w:sz="0" w:space="0" w:color="auto"/>
          </w:divBdr>
        </w:div>
        <w:div w:id="1735591685">
          <w:marLeft w:val="0"/>
          <w:marRight w:val="0"/>
          <w:marTop w:val="0"/>
          <w:marBottom w:val="0"/>
          <w:divBdr>
            <w:top w:val="none" w:sz="0" w:space="0" w:color="auto"/>
            <w:left w:val="none" w:sz="0" w:space="0" w:color="auto"/>
            <w:bottom w:val="none" w:sz="0" w:space="0" w:color="auto"/>
            <w:right w:val="none" w:sz="0" w:space="0" w:color="auto"/>
          </w:divBdr>
        </w:div>
        <w:div w:id="1484740107">
          <w:marLeft w:val="0"/>
          <w:marRight w:val="0"/>
          <w:marTop w:val="0"/>
          <w:marBottom w:val="0"/>
          <w:divBdr>
            <w:top w:val="none" w:sz="0" w:space="0" w:color="auto"/>
            <w:left w:val="none" w:sz="0" w:space="0" w:color="auto"/>
            <w:bottom w:val="none" w:sz="0" w:space="0" w:color="auto"/>
            <w:right w:val="none" w:sz="0" w:space="0" w:color="auto"/>
          </w:divBdr>
        </w:div>
        <w:div w:id="14159868">
          <w:marLeft w:val="0"/>
          <w:marRight w:val="0"/>
          <w:marTop w:val="0"/>
          <w:marBottom w:val="0"/>
          <w:divBdr>
            <w:top w:val="none" w:sz="0" w:space="0" w:color="auto"/>
            <w:left w:val="none" w:sz="0" w:space="0" w:color="auto"/>
            <w:bottom w:val="none" w:sz="0" w:space="0" w:color="auto"/>
            <w:right w:val="none" w:sz="0" w:space="0" w:color="auto"/>
          </w:divBdr>
        </w:div>
        <w:div w:id="979188949">
          <w:marLeft w:val="0"/>
          <w:marRight w:val="0"/>
          <w:marTop w:val="0"/>
          <w:marBottom w:val="0"/>
          <w:divBdr>
            <w:top w:val="none" w:sz="0" w:space="0" w:color="auto"/>
            <w:left w:val="none" w:sz="0" w:space="0" w:color="auto"/>
            <w:bottom w:val="none" w:sz="0" w:space="0" w:color="auto"/>
            <w:right w:val="none" w:sz="0" w:space="0" w:color="auto"/>
          </w:divBdr>
        </w:div>
        <w:div w:id="134324518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191382425">
          <w:marLeft w:val="0"/>
          <w:marRight w:val="0"/>
          <w:marTop w:val="0"/>
          <w:marBottom w:val="0"/>
          <w:divBdr>
            <w:top w:val="none" w:sz="0" w:space="0" w:color="auto"/>
            <w:left w:val="none" w:sz="0" w:space="0" w:color="auto"/>
            <w:bottom w:val="none" w:sz="0" w:space="0" w:color="auto"/>
            <w:right w:val="none" w:sz="0" w:space="0" w:color="auto"/>
          </w:divBdr>
        </w:div>
        <w:div w:id="1821574296">
          <w:marLeft w:val="0"/>
          <w:marRight w:val="0"/>
          <w:marTop w:val="0"/>
          <w:marBottom w:val="0"/>
          <w:divBdr>
            <w:top w:val="none" w:sz="0" w:space="0" w:color="auto"/>
            <w:left w:val="none" w:sz="0" w:space="0" w:color="auto"/>
            <w:bottom w:val="none" w:sz="0" w:space="0" w:color="auto"/>
            <w:right w:val="none" w:sz="0" w:space="0" w:color="auto"/>
          </w:divBdr>
        </w:div>
        <w:div w:id="1318194977">
          <w:marLeft w:val="0"/>
          <w:marRight w:val="0"/>
          <w:marTop w:val="0"/>
          <w:marBottom w:val="0"/>
          <w:divBdr>
            <w:top w:val="none" w:sz="0" w:space="0" w:color="auto"/>
            <w:left w:val="none" w:sz="0" w:space="0" w:color="auto"/>
            <w:bottom w:val="none" w:sz="0" w:space="0" w:color="auto"/>
            <w:right w:val="none" w:sz="0" w:space="0" w:color="auto"/>
          </w:divBdr>
        </w:div>
        <w:div w:id="1860700503">
          <w:marLeft w:val="0"/>
          <w:marRight w:val="0"/>
          <w:marTop w:val="0"/>
          <w:marBottom w:val="0"/>
          <w:divBdr>
            <w:top w:val="none" w:sz="0" w:space="0" w:color="auto"/>
            <w:left w:val="none" w:sz="0" w:space="0" w:color="auto"/>
            <w:bottom w:val="none" w:sz="0" w:space="0" w:color="auto"/>
            <w:right w:val="none" w:sz="0" w:space="0" w:color="auto"/>
          </w:divBdr>
        </w:div>
        <w:div w:id="1765177480">
          <w:marLeft w:val="0"/>
          <w:marRight w:val="0"/>
          <w:marTop w:val="0"/>
          <w:marBottom w:val="0"/>
          <w:divBdr>
            <w:top w:val="none" w:sz="0" w:space="0" w:color="auto"/>
            <w:left w:val="none" w:sz="0" w:space="0" w:color="auto"/>
            <w:bottom w:val="none" w:sz="0" w:space="0" w:color="auto"/>
            <w:right w:val="none" w:sz="0" w:space="0" w:color="auto"/>
          </w:divBdr>
        </w:div>
        <w:div w:id="920913414">
          <w:marLeft w:val="0"/>
          <w:marRight w:val="0"/>
          <w:marTop w:val="0"/>
          <w:marBottom w:val="0"/>
          <w:divBdr>
            <w:top w:val="none" w:sz="0" w:space="0" w:color="auto"/>
            <w:left w:val="none" w:sz="0" w:space="0" w:color="auto"/>
            <w:bottom w:val="none" w:sz="0" w:space="0" w:color="auto"/>
            <w:right w:val="none" w:sz="0" w:space="0" w:color="auto"/>
          </w:divBdr>
        </w:div>
        <w:div w:id="263610834">
          <w:marLeft w:val="0"/>
          <w:marRight w:val="0"/>
          <w:marTop w:val="0"/>
          <w:marBottom w:val="0"/>
          <w:divBdr>
            <w:top w:val="none" w:sz="0" w:space="0" w:color="auto"/>
            <w:left w:val="none" w:sz="0" w:space="0" w:color="auto"/>
            <w:bottom w:val="none" w:sz="0" w:space="0" w:color="auto"/>
            <w:right w:val="none" w:sz="0" w:space="0" w:color="auto"/>
          </w:divBdr>
        </w:div>
        <w:div w:id="1302659826">
          <w:marLeft w:val="0"/>
          <w:marRight w:val="0"/>
          <w:marTop w:val="0"/>
          <w:marBottom w:val="0"/>
          <w:divBdr>
            <w:top w:val="none" w:sz="0" w:space="0" w:color="auto"/>
            <w:left w:val="none" w:sz="0" w:space="0" w:color="auto"/>
            <w:bottom w:val="none" w:sz="0" w:space="0" w:color="auto"/>
            <w:right w:val="none" w:sz="0" w:space="0" w:color="auto"/>
          </w:divBdr>
        </w:div>
        <w:div w:id="285091490">
          <w:marLeft w:val="0"/>
          <w:marRight w:val="0"/>
          <w:marTop w:val="0"/>
          <w:marBottom w:val="0"/>
          <w:divBdr>
            <w:top w:val="none" w:sz="0" w:space="0" w:color="auto"/>
            <w:left w:val="none" w:sz="0" w:space="0" w:color="auto"/>
            <w:bottom w:val="none" w:sz="0" w:space="0" w:color="auto"/>
            <w:right w:val="none" w:sz="0" w:space="0" w:color="auto"/>
          </w:divBdr>
        </w:div>
        <w:div w:id="672294569">
          <w:marLeft w:val="0"/>
          <w:marRight w:val="0"/>
          <w:marTop w:val="0"/>
          <w:marBottom w:val="0"/>
          <w:divBdr>
            <w:top w:val="none" w:sz="0" w:space="0" w:color="auto"/>
            <w:left w:val="none" w:sz="0" w:space="0" w:color="auto"/>
            <w:bottom w:val="none" w:sz="0" w:space="0" w:color="auto"/>
            <w:right w:val="none" w:sz="0" w:space="0" w:color="auto"/>
          </w:divBdr>
        </w:div>
      </w:divsChild>
    </w:div>
    <w:div w:id="377751523">
      <w:bodyDiv w:val="1"/>
      <w:marLeft w:val="0"/>
      <w:marRight w:val="0"/>
      <w:marTop w:val="0"/>
      <w:marBottom w:val="0"/>
      <w:divBdr>
        <w:top w:val="none" w:sz="0" w:space="0" w:color="auto"/>
        <w:left w:val="none" w:sz="0" w:space="0" w:color="auto"/>
        <w:bottom w:val="none" w:sz="0" w:space="0" w:color="auto"/>
        <w:right w:val="none" w:sz="0" w:space="0" w:color="auto"/>
      </w:divBdr>
      <w:divsChild>
        <w:div w:id="1338189574">
          <w:marLeft w:val="0"/>
          <w:marRight w:val="0"/>
          <w:marTop w:val="0"/>
          <w:marBottom w:val="0"/>
          <w:divBdr>
            <w:top w:val="none" w:sz="0" w:space="0" w:color="auto"/>
            <w:left w:val="none" w:sz="0" w:space="0" w:color="auto"/>
            <w:bottom w:val="none" w:sz="0" w:space="0" w:color="auto"/>
            <w:right w:val="none" w:sz="0" w:space="0" w:color="auto"/>
          </w:divBdr>
        </w:div>
        <w:div w:id="735858042">
          <w:marLeft w:val="0"/>
          <w:marRight w:val="0"/>
          <w:marTop w:val="0"/>
          <w:marBottom w:val="0"/>
          <w:divBdr>
            <w:top w:val="none" w:sz="0" w:space="0" w:color="auto"/>
            <w:left w:val="none" w:sz="0" w:space="0" w:color="auto"/>
            <w:bottom w:val="none" w:sz="0" w:space="0" w:color="auto"/>
            <w:right w:val="none" w:sz="0" w:space="0" w:color="auto"/>
          </w:divBdr>
        </w:div>
        <w:div w:id="1932547528">
          <w:marLeft w:val="0"/>
          <w:marRight w:val="0"/>
          <w:marTop w:val="0"/>
          <w:marBottom w:val="0"/>
          <w:divBdr>
            <w:top w:val="none" w:sz="0" w:space="0" w:color="auto"/>
            <w:left w:val="none" w:sz="0" w:space="0" w:color="auto"/>
            <w:bottom w:val="none" w:sz="0" w:space="0" w:color="auto"/>
            <w:right w:val="none" w:sz="0" w:space="0" w:color="auto"/>
          </w:divBdr>
        </w:div>
        <w:div w:id="2016953845">
          <w:marLeft w:val="0"/>
          <w:marRight w:val="0"/>
          <w:marTop w:val="0"/>
          <w:marBottom w:val="0"/>
          <w:divBdr>
            <w:top w:val="none" w:sz="0" w:space="0" w:color="auto"/>
            <w:left w:val="none" w:sz="0" w:space="0" w:color="auto"/>
            <w:bottom w:val="none" w:sz="0" w:space="0" w:color="auto"/>
            <w:right w:val="none" w:sz="0" w:space="0" w:color="auto"/>
          </w:divBdr>
        </w:div>
        <w:div w:id="1885868463">
          <w:marLeft w:val="0"/>
          <w:marRight w:val="0"/>
          <w:marTop w:val="0"/>
          <w:marBottom w:val="0"/>
          <w:divBdr>
            <w:top w:val="none" w:sz="0" w:space="0" w:color="auto"/>
            <w:left w:val="none" w:sz="0" w:space="0" w:color="auto"/>
            <w:bottom w:val="none" w:sz="0" w:space="0" w:color="auto"/>
            <w:right w:val="none" w:sz="0" w:space="0" w:color="auto"/>
          </w:divBdr>
        </w:div>
        <w:div w:id="3476606">
          <w:marLeft w:val="0"/>
          <w:marRight w:val="0"/>
          <w:marTop w:val="0"/>
          <w:marBottom w:val="0"/>
          <w:divBdr>
            <w:top w:val="none" w:sz="0" w:space="0" w:color="auto"/>
            <w:left w:val="none" w:sz="0" w:space="0" w:color="auto"/>
            <w:bottom w:val="none" w:sz="0" w:space="0" w:color="auto"/>
            <w:right w:val="none" w:sz="0" w:space="0" w:color="auto"/>
          </w:divBdr>
        </w:div>
        <w:div w:id="1258951582">
          <w:marLeft w:val="0"/>
          <w:marRight w:val="0"/>
          <w:marTop w:val="0"/>
          <w:marBottom w:val="0"/>
          <w:divBdr>
            <w:top w:val="none" w:sz="0" w:space="0" w:color="auto"/>
            <w:left w:val="none" w:sz="0" w:space="0" w:color="auto"/>
            <w:bottom w:val="none" w:sz="0" w:space="0" w:color="auto"/>
            <w:right w:val="none" w:sz="0" w:space="0" w:color="auto"/>
          </w:divBdr>
        </w:div>
      </w:divsChild>
    </w:div>
    <w:div w:id="839348467">
      <w:bodyDiv w:val="1"/>
      <w:marLeft w:val="0"/>
      <w:marRight w:val="0"/>
      <w:marTop w:val="0"/>
      <w:marBottom w:val="0"/>
      <w:divBdr>
        <w:top w:val="none" w:sz="0" w:space="0" w:color="auto"/>
        <w:left w:val="none" w:sz="0" w:space="0" w:color="auto"/>
        <w:bottom w:val="none" w:sz="0" w:space="0" w:color="auto"/>
        <w:right w:val="none" w:sz="0" w:space="0" w:color="auto"/>
      </w:divBdr>
      <w:divsChild>
        <w:div w:id="1654094018">
          <w:marLeft w:val="0"/>
          <w:marRight w:val="0"/>
          <w:marTop w:val="0"/>
          <w:marBottom w:val="0"/>
          <w:divBdr>
            <w:top w:val="none" w:sz="0" w:space="0" w:color="auto"/>
            <w:left w:val="none" w:sz="0" w:space="0" w:color="auto"/>
            <w:bottom w:val="none" w:sz="0" w:space="0" w:color="auto"/>
            <w:right w:val="none" w:sz="0" w:space="0" w:color="auto"/>
          </w:divBdr>
        </w:div>
        <w:div w:id="1663653522">
          <w:marLeft w:val="0"/>
          <w:marRight w:val="0"/>
          <w:marTop w:val="0"/>
          <w:marBottom w:val="0"/>
          <w:divBdr>
            <w:top w:val="none" w:sz="0" w:space="0" w:color="auto"/>
            <w:left w:val="none" w:sz="0" w:space="0" w:color="auto"/>
            <w:bottom w:val="none" w:sz="0" w:space="0" w:color="auto"/>
            <w:right w:val="none" w:sz="0" w:space="0" w:color="auto"/>
          </w:divBdr>
        </w:div>
      </w:divsChild>
    </w:div>
    <w:div w:id="930506521">
      <w:bodyDiv w:val="1"/>
      <w:marLeft w:val="0"/>
      <w:marRight w:val="0"/>
      <w:marTop w:val="0"/>
      <w:marBottom w:val="0"/>
      <w:divBdr>
        <w:top w:val="none" w:sz="0" w:space="0" w:color="auto"/>
        <w:left w:val="none" w:sz="0" w:space="0" w:color="auto"/>
        <w:bottom w:val="none" w:sz="0" w:space="0" w:color="auto"/>
        <w:right w:val="none" w:sz="0" w:space="0" w:color="auto"/>
      </w:divBdr>
      <w:divsChild>
        <w:div w:id="34276153">
          <w:marLeft w:val="0"/>
          <w:marRight w:val="0"/>
          <w:marTop w:val="0"/>
          <w:marBottom w:val="0"/>
          <w:divBdr>
            <w:top w:val="none" w:sz="0" w:space="0" w:color="auto"/>
            <w:left w:val="none" w:sz="0" w:space="0" w:color="auto"/>
            <w:bottom w:val="none" w:sz="0" w:space="0" w:color="auto"/>
            <w:right w:val="none" w:sz="0" w:space="0" w:color="auto"/>
          </w:divBdr>
        </w:div>
        <w:div w:id="572281966">
          <w:marLeft w:val="0"/>
          <w:marRight w:val="0"/>
          <w:marTop w:val="0"/>
          <w:marBottom w:val="0"/>
          <w:divBdr>
            <w:top w:val="none" w:sz="0" w:space="0" w:color="auto"/>
            <w:left w:val="none" w:sz="0" w:space="0" w:color="auto"/>
            <w:bottom w:val="none" w:sz="0" w:space="0" w:color="auto"/>
            <w:right w:val="none" w:sz="0" w:space="0" w:color="auto"/>
          </w:divBdr>
        </w:div>
        <w:div w:id="716245763">
          <w:marLeft w:val="0"/>
          <w:marRight w:val="0"/>
          <w:marTop w:val="0"/>
          <w:marBottom w:val="0"/>
          <w:divBdr>
            <w:top w:val="none" w:sz="0" w:space="0" w:color="auto"/>
            <w:left w:val="none" w:sz="0" w:space="0" w:color="auto"/>
            <w:bottom w:val="none" w:sz="0" w:space="0" w:color="auto"/>
            <w:right w:val="none" w:sz="0" w:space="0" w:color="auto"/>
          </w:divBdr>
        </w:div>
        <w:div w:id="1922791911">
          <w:marLeft w:val="0"/>
          <w:marRight w:val="0"/>
          <w:marTop w:val="0"/>
          <w:marBottom w:val="0"/>
          <w:divBdr>
            <w:top w:val="none" w:sz="0" w:space="0" w:color="auto"/>
            <w:left w:val="none" w:sz="0" w:space="0" w:color="auto"/>
            <w:bottom w:val="none" w:sz="0" w:space="0" w:color="auto"/>
            <w:right w:val="none" w:sz="0" w:space="0" w:color="auto"/>
          </w:divBdr>
        </w:div>
        <w:div w:id="797064821">
          <w:marLeft w:val="0"/>
          <w:marRight w:val="0"/>
          <w:marTop w:val="0"/>
          <w:marBottom w:val="0"/>
          <w:divBdr>
            <w:top w:val="none" w:sz="0" w:space="0" w:color="auto"/>
            <w:left w:val="none" w:sz="0" w:space="0" w:color="auto"/>
            <w:bottom w:val="none" w:sz="0" w:space="0" w:color="auto"/>
            <w:right w:val="none" w:sz="0" w:space="0" w:color="auto"/>
          </w:divBdr>
        </w:div>
        <w:div w:id="451436965">
          <w:marLeft w:val="0"/>
          <w:marRight w:val="0"/>
          <w:marTop w:val="0"/>
          <w:marBottom w:val="0"/>
          <w:divBdr>
            <w:top w:val="none" w:sz="0" w:space="0" w:color="auto"/>
            <w:left w:val="none" w:sz="0" w:space="0" w:color="auto"/>
            <w:bottom w:val="none" w:sz="0" w:space="0" w:color="auto"/>
            <w:right w:val="none" w:sz="0" w:space="0" w:color="auto"/>
          </w:divBdr>
        </w:div>
        <w:div w:id="614799770">
          <w:marLeft w:val="0"/>
          <w:marRight w:val="0"/>
          <w:marTop w:val="0"/>
          <w:marBottom w:val="0"/>
          <w:divBdr>
            <w:top w:val="none" w:sz="0" w:space="0" w:color="auto"/>
            <w:left w:val="none" w:sz="0" w:space="0" w:color="auto"/>
            <w:bottom w:val="none" w:sz="0" w:space="0" w:color="auto"/>
            <w:right w:val="none" w:sz="0" w:space="0" w:color="auto"/>
          </w:divBdr>
        </w:div>
      </w:divsChild>
    </w:div>
    <w:div w:id="1465463376">
      <w:bodyDiv w:val="1"/>
      <w:marLeft w:val="0"/>
      <w:marRight w:val="0"/>
      <w:marTop w:val="0"/>
      <w:marBottom w:val="0"/>
      <w:divBdr>
        <w:top w:val="none" w:sz="0" w:space="0" w:color="auto"/>
        <w:left w:val="none" w:sz="0" w:space="0" w:color="auto"/>
        <w:bottom w:val="none" w:sz="0" w:space="0" w:color="auto"/>
        <w:right w:val="none" w:sz="0" w:space="0" w:color="auto"/>
      </w:divBdr>
      <w:divsChild>
        <w:div w:id="1422795274">
          <w:marLeft w:val="0"/>
          <w:marRight w:val="0"/>
          <w:marTop w:val="0"/>
          <w:marBottom w:val="0"/>
          <w:divBdr>
            <w:top w:val="none" w:sz="0" w:space="0" w:color="auto"/>
            <w:left w:val="none" w:sz="0" w:space="0" w:color="auto"/>
            <w:bottom w:val="none" w:sz="0" w:space="0" w:color="auto"/>
            <w:right w:val="none" w:sz="0" w:space="0" w:color="auto"/>
          </w:divBdr>
        </w:div>
        <w:div w:id="2099672311">
          <w:marLeft w:val="0"/>
          <w:marRight w:val="0"/>
          <w:marTop w:val="0"/>
          <w:marBottom w:val="0"/>
          <w:divBdr>
            <w:top w:val="none" w:sz="0" w:space="0" w:color="auto"/>
            <w:left w:val="none" w:sz="0" w:space="0" w:color="auto"/>
            <w:bottom w:val="none" w:sz="0" w:space="0" w:color="auto"/>
            <w:right w:val="none" w:sz="0" w:space="0" w:color="auto"/>
          </w:divBdr>
        </w:div>
        <w:div w:id="1549342763">
          <w:marLeft w:val="0"/>
          <w:marRight w:val="0"/>
          <w:marTop w:val="0"/>
          <w:marBottom w:val="0"/>
          <w:divBdr>
            <w:top w:val="none" w:sz="0" w:space="0" w:color="auto"/>
            <w:left w:val="none" w:sz="0" w:space="0" w:color="auto"/>
            <w:bottom w:val="none" w:sz="0" w:space="0" w:color="auto"/>
            <w:right w:val="none" w:sz="0" w:space="0" w:color="auto"/>
          </w:divBdr>
        </w:div>
        <w:div w:id="1202939902">
          <w:marLeft w:val="0"/>
          <w:marRight w:val="0"/>
          <w:marTop w:val="0"/>
          <w:marBottom w:val="0"/>
          <w:divBdr>
            <w:top w:val="none" w:sz="0" w:space="0" w:color="auto"/>
            <w:left w:val="none" w:sz="0" w:space="0" w:color="auto"/>
            <w:bottom w:val="none" w:sz="0" w:space="0" w:color="auto"/>
            <w:right w:val="none" w:sz="0" w:space="0" w:color="auto"/>
          </w:divBdr>
        </w:div>
        <w:div w:id="844787145">
          <w:marLeft w:val="0"/>
          <w:marRight w:val="0"/>
          <w:marTop w:val="0"/>
          <w:marBottom w:val="0"/>
          <w:divBdr>
            <w:top w:val="none" w:sz="0" w:space="0" w:color="auto"/>
            <w:left w:val="none" w:sz="0" w:space="0" w:color="auto"/>
            <w:bottom w:val="none" w:sz="0" w:space="0" w:color="auto"/>
            <w:right w:val="none" w:sz="0" w:space="0" w:color="auto"/>
          </w:divBdr>
        </w:div>
        <w:div w:id="1548178476">
          <w:marLeft w:val="0"/>
          <w:marRight w:val="0"/>
          <w:marTop w:val="0"/>
          <w:marBottom w:val="0"/>
          <w:divBdr>
            <w:top w:val="none" w:sz="0" w:space="0" w:color="auto"/>
            <w:left w:val="none" w:sz="0" w:space="0" w:color="auto"/>
            <w:bottom w:val="none" w:sz="0" w:space="0" w:color="auto"/>
            <w:right w:val="none" w:sz="0" w:space="0" w:color="auto"/>
          </w:divBdr>
        </w:div>
        <w:div w:id="895973326">
          <w:marLeft w:val="0"/>
          <w:marRight w:val="0"/>
          <w:marTop w:val="0"/>
          <w:marBottom w:val="0"/>
          <w:divBdr>
            <w:top w:val="none" w:sz="0" w:space="0" w:color="auto"/>
            <w:left w:val="none" w:sz="0" w:space="0" w:color="auto"/>
            <w:bottom w:val="none" w:sz="0" w:space="0" w:color="auto"/>
            <w:right w:val="none" w:sz="0" w:space="0" w:color="auto"/>
          </w:divBdr>
        </w:div>
        <w:div w:id="1021862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brath002@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bhagirath</dc:creator>
  <cp:lastModifiedBy>Vaibhav Rupapara</cp:lastModifiedBy>
  <cp:revision>2</cp:revision>
  <cp:lastPrinted>2014-05-12T19:44:00Z</cp:lastPrinted>
  <dcterms:created xsi:type="dcterms:W3CDTF">2014-12-03T22:39:00Z</dcterms:created>
  <dcterms:modified xsi:type="dcterms:W3CDTF">2014-12-03T22:39:00Z</dcterms:modified>
</cp:coreProperties>
</file>